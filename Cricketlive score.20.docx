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CEDC9" w14:textId="77777777" w:rsidR="00D20335" w:rsidRDefault="00000000">
      <w:pPr>
        <w:pStyle w:val="Heading1"/>
      </w:pPr>
      <w:r>
        <w:rPr>
          <w:w w:val="99"/>
        </w:rPr>
        <w:t>A</w:t>
      </w:r>
    </w:p>
    <w:p w14:paraId="2B6B1E13" w14:textId="77777777" w:rsidR="00D20335" w:rsidRDefault="00000000">
      <w:pPr>
        <w:spacing w:before="126" w:line="357" w:lineRule="auto"/>
        <w:ind w:left="3805" w:right="4241"/>
        <w:jc w:val="center"/>
        <w:rPr>
          <w:b/>
          <w:sz w:val="40"/>
        </w:rPr>
      </w:pPr>
      <w:r>
        <w:rPr>
          <w:b/>
          <w:sz w:val="40"/>
        </w:rPr>
        <w:t>Synopsis</w:t>
      </w:r>
      <w:r>
        <w:rPr>
          <w:b/>
          <w:spacing w:val="-97"/>
          <w:sz w:val="40"/>
        </w:rPr>
        <w:t xml:space="preserve"> </w:t>
      </w:r>
      <w:r>
        <w:rPr>
          <w:b/>
          <w:sz w:val="40"/>
        </w:rPr>
        <w:t>On</w:t>
      </w:r>
    </w:p>
    <w:p w14:paraId="476D8183" w14:textId="77777777" w:rsidR="00D20335" w:rsidRDefault="00000000">
      <w:pPr>
        <w:pStyle w:val="Title"/>
      </w:pPr>
      <w:r>
        <w:rPr>
          <w:color w:val="FF0000"/>
        </w:rPr>
        <w:t>CRICKET</w:t>
      </w:r>
      <w:r>
        <w:rPr>
          <w:color w:val="FF0000"/>
          <w:spacing w:val="-2"/>
        </w:rPr>
        <w:t xml:space="preserve"> </w:t>
      </w:r>
      <w:r>
        <w:rPr>
          <w:color w:val="FF0000"/>
        </w:rPr>
        <w:t>LIVE</w:t>
      </w:r>
      <w:r>
        <w:rPr>
          <w:color w:val="FF0000"/>
          <w:spacing w:val="-1"/>
        </w:rPr>
        <w:t xml:space="preserve"> </w:t>
      </w:r>
      <w:r>
        <w:rPr>
          <w:color w:val="FF0000"/>
        </w:rPr>
        <w:t>SCORE</w:t>
      </w:r>
    </w:p>
    <w:p w14:paraId="4F0E6AC9" w14:textId="77777777" w:rsidR="00D20335" w:rsidRDefault="00000000">
      <w:pPr>
        <w:pStyle w:val="Heading1"/>
        <w:spacing w:before="191"/>
        <w:ind w:right="448"/>
      </w:pPr>
      <w:r>
        <w:t>Master</w:t>
      </w:r>
      <w:r>
        <w:rPr>
          <w:spacing w:val="-4"/>
        </w:rPr>
        <w:t xml:space="preserve"> </w:t>
      </w:r>
      <w:r>
        <w:t>of</w:t>
      </w:r>
      <w:r>
        <w:rPr>
          <w:spacing w:val="-2"/>
        </w:rPr>
        <w:t xml:space="preserve"> </w:t>
      </w:r>
      <w:r>
        <w:t>Computer</w:t>
      </w:r>
      <w:r>
        <w:rPr>
          <w:spacing w:val="-2"/>
        </w:rPr>
        <w:t xml:space="preserve"> </w:t>
      </w:r>
      <w:r>
        <w:t>Applications</w:t>
      </w:r>
    </w:p>
    <w:p w14:paraId="772385F2" w14:textId="77777777" w:rsidR="00D20335" w:rsidRDefault="00000000">
      <w:pPr>
        <w:pStyle w:val="Heading3"/>
        <w:spacing w:before="128"/>
        <w:ind w:right="440"/>
      </w:pPr>
      <w:r>
        <w:t>Submitted</w:t>
      </w:r>
      <w:r>
        <w:rPr>
          <w:spacing w:val="-1"/>
        </w:rPr>
        <w:t xml:space="preserve"> </w:t>
      </w:r>
      <w:r>
        <w:t>By:</w:t>
      </w:r>
    </w:p>
    <w:p w14:paraId="28D68875" w14:textId="77777777" w:rsidR="00D20335" w:rsidRDefault="00000000">
      <w:pPr>
        <w:spacing w:before="112" w:line="273" w:lineRule="auto"/>
        <w:ind w:left="2474" w:right="2910" w:firstLine="5"/>
        <w:jc w:val="center"/>
        <w:rPr>
          <w:b/>
          <w:sz w:val="28"/>
        </w:rPr>
      </w:pPr>
      <w:r>
        <w:rPr>
          <w:b/>
          <w:sz w:val="28"/>
        </w:rPr>
        <w:t>TARUN KUMAR- 2100290140141</w:t>
      </w:r>
      <w:r>
        <w:rPr>
          <w:b/>
          <w:spacing w:val="1"/>
          <w:sz w:val="28"/>
        </w:rPr>
        <w:t xml:space="preserve"> </w:t>
      </w:r>
      <w:r>
        <w:rPr>
          <w:b/>
          <w:sz w:val="28"/>
        </w:rPr>
        <w:t>RAKSHIT TYAGI - 2100290140111</w:t>
      </w:r>
      <w:r>
        <w:rPr>
          <w:b/>
          <w:spacing w:val="1"/>
          <w:sz w:val="28"/>
        </w:rPr>
        <w:t xml:space="preserve"> </w:t>
      </w:r>
      <w:r>
        <w:rPr>
          <w:b/>
          <w:sz w:val="28"/>
        </w:rPr>
        <w:t>SHASHANK</w:t>
      </w:r>
      <w:r>
        <w:rPr>
          <w:b/>
          <w:spacing w:val="-6"/>
          <w:sz w:val="28"/>
        </w:rPr>
        <w:t xml:space="preserve"> </w:t>
      </w:r>
      <w:r>
        <w:rPr>
          <w:b/>
          <w:sz w:val="28"/>
        </w:rPr>
        <w:t>TYAGI</w:t>
      </w:r>
      <w:r>
        <w:rPr>
          <w:b/>
          <w:spacing w:val="-4"/>
          <w:sz w:val="28"/>
        </w:rPr>
        <w:t xml:space="preserve"> </w:t>
      </w:r>
      <w:r>
        <w:rPr>
          <w:b/>
          <w:sz w:val="28"/>
        </w:rPr>
        <w:t>-</w:t>
      </w:r>
      <w:r>
        <w:rPr>
          <w:b/>
          <w:spacing w:val="-7"/>
          <w:sz w:val="28"/>
        </w:rPr>
        <w:t xml:space="preserve"> </w:t>
      </w:r>
      <w:r>
        <w:rPr>
          <w:b/>
          <w:sz w:val="28"/>
        </w:rPr>
        <w:t>2100290140124</w:t>
      </w:r>
    </w:p>
    <w:p w14:paraId="493DA793" w14:textId="77777777" w:rsidR="00D20335" w:rsidRDefault="005F05A8">
      <w:pPr>
        <w:pStyle w:val="BodyText"/>
        <w:ind w:left="3335"/>
        <w:rPr>
          <w:sz w:val="20"/>
        </w:rPr>
      </w:pPr>
      <w:r>
        <w:rPr>
          <w:noProof/>
          <w:sz w:val="20"/>
        </w:rPr>
        <mc:AlternateContent>
          <mc:Choice Requires="wpg">
            <w:drawing>
              <wp:inline distT="0" distB="0" distL="0" distR="0" wp14:anchorId="390BD86B" wp14:editId="167A462F">
                <wp:extent cx="1778000" cy="1604645"/>
                <wp:effectExtent l="0" t="0" r="6350" b="0"/>
                <wp:docPr id="19919201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0" cy="1604645"/>
                          <a:chOff x="0" y="0"/>
                          <a:chExt cx="2800" cy="2527"/>
                        </a:xfrm>
                      </wpg:grpSpPr>
                      <pic:pic xmlns:pic="http://schemas.openxmlformats.org/drawingml/2006/picture">
                        <pic:nvPicPr>
                          <pic:cNvPr id="77127524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0" cy="25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7346968"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13" y="125"/>
                            <a:ext cx="2413" cy="24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6du="http://schemas.microsoft.com/office/word/2023/wordml/word16du">
            <w:pict>
              <v:group w14:anchorId="25C8DED7" id="Group 2" o:spid="_x0000_s1026" style="width:140pt;height:126.35pt;mso-position-horizontal-relative:char;mso-position-vertical-relative:line" coordsize="2800,2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2800;height:2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">
                  <v:imagedata r:id="rId8" o:title=""/>
                </v:shape>
                <v:shape id="Picture 3" o:spid="_x0000_s1028" type="#_x0000_t75" style="position:absolute;left:213;top:125;width:2413;height:2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">
                  <v:imagedata r:id="rId9" o:title=""/>
                </v:shape>
                <w10:anchorlock/>
              </v:group>
            </w:pict>
          </mc:Fallback>
        </mc:AlternateContent>
      </w:r>
    </w:p>
    <w:p w14:paraId="5D529FA5" w14:textId="77777777" w:rsidR="00D20335" w:rsidRDefault="00D20335">
      <w:pPr>
        <w:pStyle w:val="BodyText"/>
        <w:rPr>
          <w:b/>
          <w:sz w:val="30"/>
        </w:rPr>
      </w:pPr>
    </w:p>
    <w:p w14:paraId="45C376B3" w14:textId="77777777" w:rsidR="00D20335" w:rsidRDefault="00000000">
      <w:pPr>
        <w:pStyle w:val="Heading3"/>
        <w:spacing w:before="198"/>
        <w:ind w:right="366"/>
      </w:pPr>
      <w:r>
        <w:t>Submitted</w:t>
      </w:r>
      <w:r>
        <w:rPr>
          <w:spacing w:val="-1"/>
        </w:rPr>
        <w:t xml:space="preserve"> </w:t>
      </w:r>
      <w:r>
        <w:t>To:</w:t>
      </w:r>
    </w:p>
    <w:p w14:paraId="76AD913B" w14:textId="77777777" w:rsidR="00D20335" w:rsidRDefault="00D20335">
      <w:pPr>
        <w:pStyle w:val="BodyText"/>
        <w:spacing w:before="6"/>
        <w:rPr>
          <w:b/>
          <w:sz w:val="40"/>
        </w:rPr>
      </w:pPr>
    </w:p>
    <w:p w14:paraId="7BA98D53" w14:textId="77777777" w:rsidR="00D20335" w:rsidRDefault="00000000">
      <w:pPr>
        <w:ind w:left="1738" w:right="1912"/>
        <w:jc w:val="center"/>
        <w:rPr>
          <w:b/>
          <w:sz w:val="32"/>
        </w:rPr>
      </w:pPr>
      <w:r>
        <w:rPr>
          <w:b/>
          <w:sz w:val="32"/>
        </w:rPr>
        <w:t>Dr.</w:t>
      </w:r>
      <w:r>
        <w:rPr>
          <w:b/>
          <w:spacing w:val="-3"/>
          <w:sz w:val="32"/>
        </w:rPr>
        <w:t xml:space="preserve"> </w:t>
      </w:r>
      <w:r>
        <w:rPr>
          <w:b/>
          <w:sz w:val="32"/>
        </w:rPr>
        <w:t>VIPIN KUMAR</w:t>
      </w:r>
    </w:p>
    <w:p w14:paraId="329FA3F6" w14:textId="77777777" w:rsidR="00D20335" w:rsidRDefault="00D20335">
      <w:pPr>
        <w:pStyle w:val="BodyText"/>
        <w:spacing w:before="2"/>
        <w:rPr>
          <w:b/>
          <w:sz w:val="37"/>
        </w:rPr>
      </w:pPr>
    </w:p>
    <w:p w14:paraId="3161E31E" w14:textId="77777777" w:rsidR="00D20335" w:rsidRDefault="00000000">
      <w:pPr>
        <w:pStyle w:val="Heading3"/>
        <w:spacing w:line="413" w:lineRule="exact"/>
        <w:ind w:left="1738" w:right="2182"/>
      </w:pPr>
      <w:r>
        <w:t>Department</w:t>
      </w:r>
      <w:r>
        <w:rPr>
          <w:spacing w:val="-1"/>
        </w:rPr>
        <w:t xml:space="preserve"> </w:t>
      </w:r>
      <w:r>
        <w:t>of</w:t>
      </w:r>
      <w:r>
        <w:rPr>
          <w:spacing w:val="-1"/>
        </w:rPr>
        <w:t xml:space="preserve"> </w:t>
      </w:r>
      <w:r>
        <w:t>Computer</w:t>
      </w:r>
      <w:r>
        <w:rPr>
          <w:spacing w:val="1"/>
        </w:rPr>
        <w:t xml:space="preserve"> </w:t>
      </w:r>
      <w:r>
        <w:t>Applications,</w:t>
      </w:r>
    </w:p>
    <w:p w14:paraId="1352CC12" w14:textId="77777777" w:rsidR="00D20335" w:rsidRDefault="00000000">
      <w:pPr>
        <w:spacing w:line="413" w:lineRule="exact"/>
        <w:ind w:right="365"/>
        <w:jc w:val="center"/>
        <w:rPr>
          <w:b/>
          <w:sz w:val="36"/>
        </w:rPr>
      </w:pPr>
      <w:r>
        <w:rPr>
          <w:b/>
          <w:sz w:val="36"/>
        </w:rPr>
        <w:t>KIET</w:t>
      </w:r>
      <w:r>
        <w:rPr>
          <w:b/>
          <w:spacing w:val="-1"/>
          <w:sz w:val="36"/>
        </w:rPr>
        <w:t xml:space="preserve"> </w:t>
      </w:r>
      <w:r>
        <w:rPr>
          <w:b/>
          <w:sz w:val="36"/>
        </w:rPr>
        <w:t>Group</w:t>
      </w:r>
      <w:r>
        <w:rPr>
          <w:b/>
          <w:spacing w:val="-1"/>
          <w:sz w:val="36"/>
        </w:rPr>
        <w:t xml:space="preserve"> </w:t>
      </w:r>
      <w:r>
        <w:rPr>
          <w:b/>
          <w:sz w:val="36"/>
        </w:rPr>
        <w:t>of</w:t>
      </w:r>
      <w:r>
        <w:rPr>
          <w:b/>
          <w:spacing w:val="-3"/>
          <w:sz w:val="36"/>
        </w:rPr>
        <w:t xml:space="preserve"> </w:t>
      </w:r>
      <w:r>
        <w:rPr>
          <w:b/>
          <w:sz w:val="36"/>
        </w:rPr>
        <w:t>Institutions, Delhi-NCR,</w:t>
      </w:r>
      <w:r>
        <w:rPr>
          <w:b/>
          <w:spacing w:val="1"/>
          <w:sz w:val="36"/>
        </w:rPr>
        <w:t xml:space="preserve"> </w:t>
      </w:r>
      <w:r>
        <w:rPr>
          <w:b/>
          <w:sz w:val="36"/>
        </w:rPr>
        <w:t>Ghaziabad</w:t>
      </w:r>
    </w:p>
    <w:p w14:paraId="6A6B7DAB" w14:textId="77777777" w:rsidR="00D20335" w:rsidRDefault="00000000">
      <w:pPr>
        <w:spacing w:before="80"/>
        <w:ind w:left="3805" w:right="4241"/>
        <w:jc w:val="center"/>
        <w:rPr>
          <w:b/>
          <w:sz w:val="24"/>
        </w:rPr>
      </w:pPr>
      <w:r>
        <w:rPr>
          <w:b/>
          <w:sz w:val="24"/>
        </w:rPr>
        <w:t>September’2022</w:t>
      </w:r>
    </w:p>
    <w:p w14:paraId="38C0ECA0" w14:textId="77777777" w:rsidR="00D20335" w:rsidRDefault="00D20335">
      <w:pPr>
        <w:jc w:val="center"/>
        <w:rPr>
          <w:sz w:val="24"/>
        </w:rPr>
        <w:sectPr w:rsidR="00D20335" w:rsidSect="0041721E">
          <w:type w:val="continuous"/>
          <w:pgSz w:w="12240" w:h="15840"/>
          <w:pgMar w:top="1240" w:right="900" w:bottom="280" w:left="1340" w:header="720" w:footer="720" w:gutter="0"/>
          <w:cols w:space="720"/>
        </w:sectPr>
      </w:pPr>
    </w:p>
    <w:p w14:paraId="5C42985B" w14:textId="77777777" w:rsidR="00D20335" w:rsidRPr="0041721E" w:rsidRDefault="00000000">
      <w:pPr>
        <w:spacing w:before="61"/>
        <w:ind w:right="441"/>
        <w:jc w:val="center"/>
        <w:rPr>
          <w:b/>
          <w:sz w:val="33"/>
          <w:szCs w:val="33"/>
        </w:rPr>
      </w:pPr>
      <w:r w:rsidRPr="0041721E">
        <w:rPr>
          <w:b/>
          <w:sz w:val="33"/>
          <w:szCs w:val="33"/>
          <w:u w:val="thick"/>
        </w:rPr>
        <w:lastRenderedPageBreak/>
        <w:t>ABSTRACT</w:t>
      </w:r>
    </w:p>
    <w:p w14:paraId="01DBB9EC" w14:textId="77777777" w:rsidR="00D20335" w:rsidRDefault="00D20335">
      <w:pPr>
        <w:pStyle w:val="BodyText"/>
        <w:rPr>
          <w:b/>
          <w:sz w:val="20"/>
        </w:rPr>
      </w:pPr>
    </w:p>
    <w:p w14:paraId="6578448F" w14:textId="77777777" w:rsidR="00D20335" w:rsidRDefault="00D20335">
      <w:pPr>
        <w:pStyle w:val="BodyText"/>
        <w:rPr>
          <w:b/>
          <w:sz w:val="20"/>
        </w:rPr>
      </w:pPr>
    </w:p>
    <w:p w14:paraId="51EB1A23" w14:textId="77777777" w:rsidR="00D20335" w:rsidRPr="0041721E" w:rsidRDefault="00000000">
      <w:pPr>
        <w:pStyle w:val="BodyText"/>
        <w:spacing w:before="255" w:line="259" w:lineRule="auto"/>
        <w:ind w:left="100" w:right="387"/>
        <w:rPr>
          <w:sz w:val="33"/>
          <w:szCs w:val="33"/>
        </w:rPr>
      </w:pPr>
      <w:r w:rsidRPr="0041721E">
        <w:rPr>
          <w:sz w:val="22"/>
          <w:szCs w:val="22"/>
        </w:rPr>
        <w:t>There have been several tries at predicting sport games using data from</w:t>
      </w:r>
      <w:r w:rsidRPr="0041721E">
        <w:rPr>
          <w:spacing w:val="1"/>
          <w:sz w:val="22"/>
          <w:szCs w:val="22"/>
        </w:rPr>
        <w:t xml:space="preserve"> </w:t>
      </w:r>
      <w:r w:rsidRPr="0041721E">
        <w:rPr>
          <w:sz w:val="22"/>
          <w:szCs w:val="22"/>
        </w:rPr>
        <w:t>the past, but humans are still superior at predicting sport outcomes. There</w:t>
      </w:r>
      <w:r w:rsidRPr="0041721E">
        <w:rPr>
          <w:spacing w:val="1"/>
          <w:sz w:val="22"/>
          <w:szCs w:val="22"/>
        </w:rPr>
        <w:t xml:space="preserve"> </w:t>
      </w:r>
      <w:r w:rsidRPr="0041721E">
        <w:rPr>
          <w:sz w:val="22"/>
          <w:szCs w:val="22"/>
        </w:rPr>
        <w:t>are multiple commercial services which have sports analysis and</w:t>
      </w:r>
      <w:r w:rsidRPr="0041721E">
        <w:rPr>
          <w:spacing w:val="1"/>
          <w:sz w:val="22"/>
          <w:szCs w:val="22"/>
        </w:rPr>
        <w:t xml:space="preserve"> </w:t>
      </w:r>
      <w:r w:rsidRPr="0041721E">
        <w:rPr>
          <w:sz w:val="22"/>
          <w:szCs w:val="22"/>
        </w:rPr>
        <w:t>prediction as their main business. They use “sophisticated software and</w:t>
      </w:r>
      <w:r w:rsidRPr="0041721E">
        <w:rPr>
          <w:spacing w:val="1"/>
          <w:sz w:val="22"/>
          <w:szCs w:val="22"/>
        </w:rPr>
        <w:t xml:space="preserve"> </w:t>
      </w:r>
      <w:r w:rsidRPr="0041721E">
        <w:rPr>
          <w:sz w:val="22"/>
          <w:szCs w:val="22"/>
        </w:rPr>
        <w:t>statistical algorithms” to aid their data tracking, but at the core they still</w:t>
      </w:r>
      <w:r w:rsidRPr="0041721E">
        <w:rPr>
          <w:spacing w:val="1"/>
          <w:sz w:val="22"/>
          <w:szCs w:val="22"/>
        </w:rPr>
        <w:t xml:space="preserve"> </w:t>
      </w:r>
      <w:r w:rsidRPr="0041721E">
        <w:rPr>
          <w:sz w:val="22"/>
          <w:szCs w:val="22"/>
        </w:rPr>
        <w:t>have experts analyzing the games manually. In the present article, we</w:t>
      </w:r>
      <w:r w:rsidRPr="0041721E">
        <w:rPr>
          <w:spacing w:val="1"/>
          <w:sz w:val="22"/>
          <w:szCs w:val="22"/>
        </w:rPr>
        <w:t xml:space="preserve"> </w:t>
      </w:r>
      <w:r w:rsidRPr="0041721E">
        <w:rPr>
          <w:sz w:val="22"/>
          <w:szCs w:val="22"/>
        </w:rPr>
        <w:t>proposed the system to provide switch section for the live updated scores</w:t>
      </w:r>
      <w:r w:rsidRPr="0041721E">
        <w:rPr>
          <w:spacing w:val="1"/>
          <w:sz w:val="22"/>
          <w:szCs w:val="22"/>
        </w:rPr>
        <w:t xml:space="preserve"> </w:t>
      </w:r>
      <w:r w:rsidRPr="0041721E">
        <w:rPr>
          <w:sz w:val="22"/>
          <w:szCs w:val="22"/>
        </w:rPr>
        <w:t>of</w:t>
      </w:r>
      <w:r w:rsidRPr="0041721E">
        <w:rPr>
          <w:spacing w:val="-5"/>
          <w:sz w:val="22"/>
          <w:szCs w:val="22"/>
        </w:rPr>
        <w:t xml:space="preserve"> </w:t>
      </w:r>
      <w:r w:rsidRPr="0041721E">
        <w:rPr>
          <w:sz w:val="22"/>
          <w:szCs w:val="22"/>
        </w:rPr>
        <w:t>crickets</w:t>
      </w:r>
      <w:r w:rsidRPr="0041721E">
        <w:rPr>
          <w:spacing w:val="-1"/>
          <w:sz w:val="22"/>
          <w:szCs w:val="22"/>
        </w:rPr>
        <w:t xml:space="preserve"> </w:t>
      </w:r>
      <w:r w:rsidRPr="0041721E">
        <w:rPr>
          <w:sz w:val="22"/>
          <w:szCs w:val="22"/>
        </w:rPr>
        <w:t>matches</w:t>
      </w:r>
      <w:r w:rsidRPr="0041721E">
        <w:rPr>
          <w:spacing w:val="-3"/>
          <w:sz w:val="22"/>
          <w:szCs w:val="22"/>
        </w:rPr>
        <w:t xml:space="preserve"> </w:t>
      </w:r>
      <w:r w:rsidRPr="0041721E">
        <w:rPr>
          <w:sz w:val="22"/>
          <w:szCs w:val="22"/>
        </w:rPr>
        <w:t>and</w:t>
      </w:r>
      <w:r w:rsidRPr="0041721E">
        <w:rPr>
          <w:spacing w:val="-2"/>
          <w:sz w:val="22"/>
          <w:szCs w:val="22"/>
        </w:rPr>
        <w:t xml:space="preserve"> </w:t>
      </w:r>
      <w:r w:rsidRPr="0041721E">
        <w:rPr>
          <w:sz w:val="22"/>
          <w:szCs w:val="22"/>
        </w:rPr>
        <w:t>football</w:t>
      </w:r>
      <w:r w:rsidRPr="0041721E">
        <w:rPr>
          <w:spacing w:val="-3"/>
          <w:sz w:val="22"/>
          <w:szCs w:val="22"/>
        </w:rPr>
        <w:t xml:space="preserve"> </w:t>
      </w:r>
      <w:r w:rsidRPr="0041721E">
        <w:rPr>
          <w:sz w:val="22"/>
          <w:szCs w:val="22"/>
        </w:rPr>
        <w:t>matches.</w:t>
      </w:r>
      <w:r w:rsidRPr="0041721E">
        <w:rPr>
          <w:spacing w:val="-3"/>
          <w:sz w:val="22"/>
          <w:szCs w:val="22"/>
        </w:rPr>
        <w:t xml:space="preserve"> </w:t>
      </w:r>
      <w:r w:rsidRPr="0041721E">
        <w:rPr>
          <w:sz w:val="22"/>
          <w:szCs w:val="22"/>
        </w:rPr>
        <w:t>We</w:t>
      </w:r>
      <w:r w:rsidRPr="0041721E">
        <w:rPr>
          <w:spacing w:val="-4"/>
          <w:sz w:val="22"/>
          <w:szCs w:val="22"/>
        </w:rPr>
        <w:t xml:space="preserve"> </w:t>
      </w:r>
      <w:r w:rsidRPr="0041721E">
        <w:rPr>
          <w:sz w:val="22"/>
          <w:szCs w:val="22"/>
        </w:rPr>
        <w:t>are</w:t>
      </w:r>
      <w:r w:rsidRPr="0041721E">
        <w:rPr>
          <w:spacing w:val="-3"/>
          <w:sz w:val="22"/>
          <w:szCs w:val="22"/>
        </w:rPr>
        <w:t xml:space="preserve"> </w:t>
      </w:r>
      <w:r w:rsidRPr="0041721E">
        <w:rPr>
          <w:sz w:val="22"/>
          <w:szCs w:val="22"/>
        </w:rPr>
        <w:t>used API</w:t>
      </w:r>
      <w:r w:rsidRPr="0041721E">
        <w:rPr>
          <w:spacing w:val="-4"/>
          <w:sz w:val="22"/>
          <w:szCs w:val="22"/>
        </w:rPr>
        <w:t xml:space="preserve"> </w:t>
      </w:r>
      <w:r w:rsidRPr="0041721E">
        <w:rPr>
          <w:sz w:val="22"/>
          <w:szCs w:val="22"/>
        </w:rPr>
        <w:t>of</w:t>
      </w:r>
      <w:r w:rsidRPr="0041721E">
        <w:rPr>
          <w:spacing w:val="-1"/>
          <w:sz w:val="22"/>
          <w:szCs w:val="22"/>
        </w:rPr>
        <w:t xml:space="preserve"> </w:t>
      </w:r>
      <w:proofErr w:type="spellStart"/>
      <w:r w:rsidRPr="0041721E">
        <w:rPr>
          <w:sz w:val="22"/>
          <w:szCs w:val="22"/>
        </w:rPr>
        <w:t>cricbuzz</w:t>
      </w:r>
      <w:proofErr w:type="spellEnd"/>
      <w:r w:rsidRPr="0041721E">
        <w:rPr>
          <w:spacing w:val="-1"/>
          <w:sz w:val="22"/>
          <w:szCs w:val="22"/>
        </w:rPr>
        <w:t xml:space="preserve"> </w:t>
      </w:r>
      <w:r w:rsidRPr="0041721E">
        <w:rPr>
          <w:sz w:val="22"/>
          <w:szCs w:val="22"/>
        </w:rPr>
        <w:t>for</w:t>
      </w:r>
      <w:r w:rsidRPr="0041721E">
        <w:rPr>
          <w:spacing w:val="-77"/>
          <w:sz w:val="22"/>
          <w:szCs w:val="22"/>
        </w:rPr>
        <w:t xml:space="preserve"> </w:t>
      </w:r>
      <w:r w:rsidRPr="0041721E">
        <w:rPr>
          <w:sz w:val="22"/>
          <w:szCs w:val="22"/>
        </w:rPr>
        <w:t>cricket score. System shows the live score of all matches like T20, test</w:t>
      </w:r>
      <w:r w:rsidRPr="0041721E">
        <w:rPr>
          <w:spacing w:val="1"/>
          <w:sz w:val="22"/>
          <w:szCs w:val="22"/>
        </w:rPr>
        <w:t xml:space="preserve"> </w:t>
      </w:r>
      <w:r w:rsidRPr="0041721E">
        <w:rPr>
          <w:sz w:val="22"/>
          <w:szCs w:val="22"/>
        </w:rPr>
        <w:t>match, IPL, one day international. System is implemented by using the</w:t>
      </w:r>
      <w:r w:rsidRPr="0041721E">
        <w:rPr>
          <w:spacing w:val="1"/>
          <w:sz w:val="22"/>
          <w:szCs w:val="22"/>
        </w:rPr>
        <w:t xml:space="preserve"> </w:t>
      </w:r>
      <w:r w:rsidRPr="0041721E">
        <w:rPr>
          <w:sz w:val="22"/>
          <w:szCs w:val="22"/>
        </w:rPr>
        <w:t>JavaScript</w:t>
      </w:r>
      <w:r w:rsidRPr="0041721E">
        <w:rPr>
          <w:spacing w:val="-2"/>
          <w:sz w:val="22"/>
          <w:szCs w:val="22"/>
        </w:rPr>
        <w:t xml:space="preserve"> </w:t>
      </w:r>
      <w:r w:rsidRPr="0041721E">
        <w:rPr>
          <w:sz w:val="22"/>
          <w:szCs w:val="22"/>
        </w:rPr>
        <w:t>technology</w:t>
      </w:r>
      <w:r w:rsidRPr="0041721E">
        <w:rPr>
          <w:sz w:val="33"/>
          <w:szCs w:val="33"/>
        </w:rPr>
        <w:t>.</w:t>
      </w:r>
    </w:p>
    <w:p w14:paraId="435688AE" w14:textId="77777777" w:rsidR="00D20335" w:rsidRDefault="00D20335">
      <w:pPr>
        <w:pStyle w:val="BodyText"/>
        <w:rPr>
          <w:sz w:val="20"/>
        </w:rPr>
      </w:pPr>
    </w:p>
    <w:p w14:paraId="69C65E7D" w14:textId="77777777" w:rsidR="00D20335" w:rsidRDefault="00D20335">
      <w:pPr>
        <w:pStyle w:val="BodyText"/>
        <w:rPr>
          <w:sz w:val="20"/>
        </w:rPr>
      </w:pPr>
    </w:p>
    <w:p w14:paraId="7A23D519" w14:textId="77777777" w:rsidR="00D20335" w:rsidRDefault="00D20335">
      <w:pPr>
        <w:pStyle w:val="BodyText"/>
        <w:rPr>
          <w:sz w:val="20"/>
        </w:rPr>
      </w:pPr>
    </w:p>
    <w:p w14:paraId="4BB30B4E" w14:textId="77777777" w:rsidR="00D20335" w:rsidRDefault="00D20335">
      <w:pPr>
        <w:pStyle w:val="BodyText"/>
        <w:rPr>
          <w:sz w:val="20"/>
        </w:rPr>
      </w:pPr>
    </w:p>
    <w:p w14:paraId="2EC5867B" w14:textId="77777777" w:rsidR="00D20335" w:rsidRDefault="00D20335">
      <w:pPr>
        <w:pStyle w:val="BodyText"/>
        <w:rPr>
          <w:sz w:val="20"/>
        </w:rPr>
      </w:pPr>
    </w:p>
    <w:p w14:paraId="6AC4D9AC" w14:textId="77777777" w:rsidR="00D20335" w:rsidRDefault="00D20335">
      <w:pPr>
        <w:pStyle w:val="BodyText"/>
        <w:rPr>
          <w:sz w:val="20"/>
        </w:rPr>
      </w:pPr>
    </w:p>
    <w:p w14:paraId="1CDF9625" w14:textId="77777777" w:rsidR="00D20335" w:rsidRDefault="00D20335">
      <w:pPr>
        <w:pStyle w:val="BodyText"/>
        <w:rPr>
          <w:sz w:val="20"/>
        </w:rPr>
      </w:pPr>
    </w:p>
    <w:p w14:paraId="488FCA41" w14:textId="77777777" w:rsidR="00D20335" w:rsidRDefault="00D20335">
      <w:pPr>
        <w:pStyle w:val="BodyText"/>
        <w:rPr>
          <w:sz w:val="20"/>
        </w:rPr>
      </w:pPr>
    </w:p>
    <w:p w14:paraId="4F4EFE06" w14:textId="77777777" w:rsidR="00D20335" w:rsidRPr="00006AC1" w:rsidRDefault="00000000">
      <w:pPr>
        <w:pStyle w:val="BodyText"/>
        <w:spacing w:before="1"/>
        <w:rPr>
          <w:sz w:val="22"/>
          <w:szCs w:val="22"/>
        </w:rPr>
      </w:pPr>
      <w:r w:rsidRPr="00006AC1">
        <w:rPr>
          <w:noProof/>
          <w:sz w:val="22"/>
          <w:szCs w:val="22"/>
        </w:rPr>
        <w:drawing>
          <wp:anchor distT="0" distB="0" distL="0" distR="0" simplePos="0" relativeHeight="251658240" behindDoc="0" locked="0" layoutInCell="1" allowOverlap="1" wp14:anchorId="6BE32D39" wp14:editId="054ACDBC">
            <wp:simplePos x="0" y="0"/>
            <wp:positionH relativeFrom="page">
              <wp:posOffset>914400</wp:posOffset>
            </wp:positionH>
            <wp:positionV relativeFrom="paragraph">
              <wp:posOffset>193396</wp:posOffset>
            </wp:positionV>
            <wp:extent cx="6003379" cy="2952750"/>
            <wp:effectExtent l="0" t="0" r="0" b="0"/>
            <wp:wrapTopAndBottom/>
            <wp:docPr id="1" name="image3.jpeg" descr="Download Live Cricket Score - Ball-by-ball Commentary Free for Android -  Live Cricket Score - Ball-by-ball Commentary APK Download - STEPrim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0" cstate="print"/>
                    <a:stretch>
                      <a:fillRect/>
                    </a:stretch>
                  </pic:blipFill>
                  <pic:spPr>
                    <a:xfrm>
                      <a:off x="0" y="0"/>
                      <a:ext cx="6003379" cy="2952750"/>
                    </a:xfrm>
                    <a:prstGeom prst="rect">
                      <a:avLst/>
                    </a:prstGeom>
                  </pic:spPr>
                </pic:pic>
              </a:graphicData>
            </a:graphic>
          </wp:anchor>
        </w:drawing>
      </w:r>
    </w:p>
    <w:p w14:paraId="247400ED" w14:textId="77777777" w:rsidR="00D20335" w:rsidRPr="00006AC1" w:rsidRDefault="00D20335">
      <w:pPr>
        <w:sectPr w:rsidR="00D20335" w:rsidRPr="00006AC1" w:rsidSect="0041721E">
          <w:pgSz w:w="12240" w:h="15840"/>
          <w:pgMar w:top="1240" w:right="900" w:bottom="280" w:left="1340" w:header="720" w:footer="720" w:gutter="0"/>
          <w:cols w:space="720"/>
        </w:sectPr>
      </w:pPr>
    </w:p>
    <w:p w14:paraId="11544849" w14:textId="77777777" w:rsidR="00D20335" w:rsidRDefault="00D20335">
      <w:pPr>
        <w:pStyle w:val="BodyText"/>
        <w:rPr>
          <w:sz w:val="20"/>
        </w:rPr>
      </w:pPr>
    </w:p>
    <w:p w14:paraId="6965D73B" w14:textId="77777777" w:rsidR="00D20335" w:rsidRDefault="00D20335">
      <w:pPr>
        <w:pStyle w:val="BodyText"/>
        <w:rPr>
          <w:sz w:val="20"/>
        </w:rPr>
      </w:pPr>
    </w:p>
    <w:p w14:paraId="02FEF3EA" w14:textId="77777777" w:rsidR="00D20335" w:rsidRPr="0041721E" w:rsidRDefault="00D20335">
      <w:pPr>
        <w:pStyle w:val="BodyText"/>
        <w:spacing w:before="9"/>
        <w:rPr>
          <w:sz w:val="33"/>
          <w:szCs w:val="33"/>
        </w:rPr>
      </w:pPr>
    </w:p>
    <w:p w14:paraId="09E006B1" w14:textId="77777777" w:rsidR="00D20335" w:rsidRPr="0041721E" w:rsidRDefault="0041721E">
      <w:pPr>
        <w:pStyle w:val="BodyText"/>
        <w:rPr>
          <w:b/>
          <w:sz w:val="33"/>
          <w:szCs w:val="33"/>
        </w:rPr>
      </w:pPr>
      <w:r w:rsidRPr="0041721E">
        <w:rPr>
          <w:b/>
          <w:sz w:val="33"/>
          <w:szCs w:val="33"/>
        </w:rPr>
        <w:t xml:space="preserve">                                TABLE OF CONTENTS</w:t>
      </w:r>
    </w:p>
    <w:p w14:paraId="726D6DFF" w14:textId="77777777" w:rsidR="00D20335" w:rsidRDefault="00D20335">
      <w:pPr>
        <w:pStyle w:val="BodyText"/>
        <w:rPr>
          <w:b/>
          <w:sz w:val="20"/>
        </w:rPr>
      </w:pPr>
    </w:p>
    <w:p w14:paraId="6B21BB39" w14:textId="77777777" w:rsidR="00D20335" w:rsidRDefault="00D20335">
      <w:pPr>
        <w:pStyle w:val="BodyText"/>
        <w:spacing w:before="1"/>
        <w:rPr>
          <w:b/>
          <w:sz w:val="21"/>
        </w:rPr>
      </w:pPr>
    </w:p>
    <w:p w14:paraId="0818647C" w14:textId="77777777" w:rsidR="00D20335" w:rsidRPr="0041721E" w:rsidRDefault="00000000">
      <w:pPr>
        <w:pStyle w:val="Heading4"/>
        <w:numPr>
          <w:ilvl w:val="0"/>
          <w:numId w:val="2"/>
        </w:numPr>
        <w:tabs>
          <w:tab w:val="left" w:pos="806"/>
        </w:tabs>
        <w:spacing w:before="85"/>
        <w:rPr>
          <w:sz w:val="22"/>
          <w:szCs w:val="22"/>
        </w:rPr>
      </w:pPr>
      <w:r w:rsidRPr="0041721E">
        <w:rPr>
          <w:sz w:val="22"/>
          <w:szCs w:val="22"/>
        </w:rPr>
        <w:t>Introduction</w:t>
      </w:r>
    </w:p>
    <w:p w14:paraId="2AD39661" w14:textId="77777777" w:rsidR="00D20335" w:rsidRPr="0041721E" w:rsidRDefault="00006AC1">
      <w:pPr>
        <w:pStyle w:val="ListParagraph"/>
        <w:numPr>
          <w:ilvl w:val="0"/>
          <w:numId w:val="2"/>
        </w:numPr>
        <w:tabs>
          <w:tab w:val="left" w:pos="806"/>
        </w:tabs>
        <w:spacing w:before="131"/>
        <w:rPr>
          <w:b/>
        </w:rPr>
      </w:pPr>
      <w:r>
        <w:rPr>
          <w:b/>
        </w:rPr>
        <w:t>Literature Review</w:t>
      </w:r>
    </w:p>
    <w:p w14:paraId="123CDCF6" w14:textId="77777777" w:rsidR="00D20335" w:rsidRPr="0041721E" w:rsidRDefault="00006AC1">
      <w:pPr>
        <w:pStyle w:val="Heading4"/>
        <w:numPr>
          <w:ilvl w:val="0"/>
          <w:numId w:val="2"/>
        </w:numPr>
        <w:tabs>
          <w:tab w:val="left" w:pos="806"/>
        </w:tabs>
        <w:spacing w:before="205"/>
        <w:rPr>
          <w:sz w:val="22"/>
          <w:szCs w:val="22"/>
        </w:rPr>
      </w:pPr>
      <w:r>
        <w:rPr>
          <w:sz w:val="22"/>
          <w:szCs w:val="22"/>
        </w:rPr>
        <w:t>Project / Research Objective</w:t>
      </w:r>
    </w:p>
    <w:p w14:paraId="43F5750D" w14:textId="77777777" w:rsidR="00D20335" w:rsidRPr="0041721E" w:rsidRDefault="00006AC1">
      <w:pPr>
        <w:pStyle w:val="ListParagraph"/>
        <w:numPr>
          <w:ilvl w:val="0"/>
          <w:numId w:val="2"/>
        </w:numPr>
        <w:tabs>
          <w:tab w:val="left" w:pos="806"/>
        </w:tabs>
        <w:spacing w:before="203"/>
        <w:rPr>
          <w:b/>
        </w:rPr>
      </w:pPr>
      <w:r>
        <w:rPr>
          <w:b/>
        </w:rPr>
        <w:t>Research Methodology</w:t>
      </w:r>
    </w:p>
    <w:p w14:paraId="3A984997" w14:textId="77777777" w:rsidR="00D20335" w:rsidRPr="0041721E" w:rsidRDefault="00006AC1">
      <w:pPr>
        <w:pStyle w:val="Heading4"/>
        <w:numPr>
          <w:ilvl w:val="0"/>
          <w:numId w:val="2"/>
        </w:numPr>
        <w:tabs>
          <w:tab w:val="left" w:pos="806"/>
        </w:tabs>
        <w:spacing w:before="177"/>
        <w:rPr>
          <w:sz w:val="22"/>
          <w:szCs w:val="22"/>
        </w:rPr>
      </w:pPr>
      <w:r>
        <w:rPr>
          <w:sz w:val="22"/>
          <w:szCs w:val="22"/>
        </w:rPr>
        <w:t>Project / Research Outcome</w:t>
      </w:r>
    </w:p>
    <w:p w14:paraId="7F4C05D6" w14:textId="77777777" w:rsidR="00D20335" w:rsidRPr="0041721E" w:rsidRDefault="00006AC1">
      <w:pPr>
        <w:pStyle w:val="ListParagraph"/>
        <w:numPr>
          <w:ilvl w:val="0"/>
          <w:numId w:val="2"/>
        </w:numPr>
        <w:tabs>
          <w:tab w:val="left" w:pos="806"/>
        </w:tabs>
        <w:spacing w:before="176"/>
        <w:rPr>
          <w:b/>
        </w:rPr>
      </w:pPr>
      <w:r>
        <w:rPr>
          <w:b/>
        </w:rPr>
        <w:t>Proposed Time Duration</w:t>
      </w:r>
    </w:p>
    <w:p w14:paraId="2288D6BC" w14:textId="77777777" w:rsidR="00006AC1" w:rsidRDefault="00006AC1" w:rsidP="00006AC1">
      <w:pPr>
        <w:ind w:left="1080"/>
        <w:rPr>
          <w:sz w:val="32"/>
        </w:rPr>
      </w:pPr>
    </w:p>
    <w:p w14:paraId="76A2A4AA" w14:textId="77777777" w:rsidR="00D20335" w:rsidRPr="00006AC1" w:rsidRDefault="00006AC1">
      <w:r w:rsidRPr="00006AC1">
        <w:t xml:space="preserve">             </w:t>
      </w:r>
      <w:r>
        <w:t xml:space="preserve">        </w:t>
      </w:r>
      <w:r w:rsidRPr="00006AC1">
        <w:t xml:space="preserve"> References</w:t>
      </w:r>
    </w:p>
    <w:p w14:paraId="5893FAB4" w14:textId="77777777" w:rsidR="00006AC1" w:rsidRDefault="00006AC1">
      <w:pPr>
        <w:rPr>
          <w:sz w:val="32"/>
        </w:rPr>
        <w:sectPr w:rsidR="00006AC1" w:rsidSect="0041721E">
          <w:pgSz w:w="12240" w:h="15840"/>
          <w:pgMar w:top="1500" w:right="900" w:bottom="280" w:left="1340" w:header="720" w:footer="720" w:gutter="0"/>
          <w:cols w:space="720"/>
        </w:sectPr>
      </w:pPr>
      <w:r>
        <w:rPr>
          <w:sz w:val="32"/>
        </w:rPr>
        <w:t xml:space="preserve">         </w:t>
      </w:r>
    </w:p>
    <w:p w14:paraId="4005A96D" w14:textId="77777777" w:rsidR="00D20335" w:rsidRDefault="00D20335">
      <w:pPr>
        <w:pStyle w:val="BodyText"/>
        <w:spacing w:before="10"/>
        <w:rPr>
          <w:b/>
          <w:sz w:val="9"/>
        </w:rPr>
      </w:pPr>
    </w:p>
    <w:p w14:paraId="344192DD" w14:textId="77777777" w:rsidR="00D20335" w:rsidRPr="0041721E" w:rsidRDefault="00000000">
      <w:pPr>
        <w:pStyle w:val="Heading2"/>
        <w:ind w:right="436"/>
        <w:rPr>
          <w:sz w:val="33"/>
          <w:szCs w:val="33"/>
          <w:u w:val="none"/>
        </w:rPr>
      </w:pPr>
      <w:r w:rsidRPr="0041721E">
        <w:rPr>
          <w:sz w:val="33"/>
          <w:szCs w:val="33"/>
          <w:u w:val="thick"/>
        </w:rPr>
        <w:t>Introduction</w:t>
      </w:r>
    </w:p>
    <w:p w14:paraId="52AC0113" w14:textId="77777777" w:rsidR="00D20335" w:rsidRDefault="00D20335">
      <w:pPr>
        <w:pStyle w:val="BodyText"/>
        <w:rPr>
          <w:b/>
          <w:sz w:val="20"/>
        </w:rPr>
      </w:pPr>
    </w:p>
    <w:p w14:paraId="2BB2191C" w14:textId="77777777" w:rsidR="00D20335" w:rsidRDefault="00D20335">
      <w:pPr>
        <w:pStyle w:val="BodyText"/>
        <w:rPr>
          <w:b/>
          <w:sz w:val="20"/>
        </w:rPr>
      </w:pPr>
    </w:p>
    <w:p w14:paraId="6A7A0D87" w14:textId="77777777" w:rsidR="00D20335" w:rsidRDefault="00D20335">
      <w:pPr>
        <w:pStyle w:val="BodyText"/>
        <w:rPr>
          <w:b/>
          <w:sz w:val="20"/>
        </w:rPr>
      </w:pPr>
    </w:p>
    <w:p w14:paraId="6765E362" w14:textId="77777777" w:rsidR="00D20335" w:rsidRDefault="00D20335">
      <w:pPr>
        <w:pStyle w:val="BodyText"/>
        <w:rPr>
          <w:b/>
          <w:sz w:val="20"/>
        </w:rPr>
      </w:pPr>
    </w:p>
    <w:p w14:paraId="4AD123A8" w14:textId="77777777" w:rsidR="00D20335" w:rsidRDefault="00D20335">
      <w:pPr>
        <w:pStyle w:val="BodyText"/>
        <w:rPr>
          <w:b/>
          <w:sz w:val="20"/>
        </w:rPr>
      </w:pPr>
    </w:p>
    <w:p w14:paraId="5451C3F0" w14:textId="77777777" w:rsidR="00D20335" w:rsidRPr="009948FD" w:rsidRDefault="00D20335">
      <w:pPr>
        <w:pStyle w:val="BodyText"/>
        <w:spacing w:before="11"/>
        <w:rPr>
          <w:b/>
          <w:sz w:val="24"/>
          <w:szCs w:val="24"/>
        </w:rPr>
      </w:pPr>
    </w:p>
    <w:p w14:paraId="02AA8353" w14:textId="7B295642" w:rsidR="00D20335" w:rsidRPr="00816F5C" w:rsidRDefault="009948FD">
      <w:pPr>
        <w:spacing w:line="247" w:lineRule="auto"/>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6F5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Cricket is one of the most popular sports in the world, with millions of fans tuning in to watch live matches and stay up-to-date with the latest scores. In today's fast-paced digital age, online cricket live score platforms have become an essential tool for cricket enthusiasts to stay informed and engaged with the latest cricket matches in real-time. Our project aims to provide a comprehensive and user-friendly cricket live score platform, allowing cricket fans to access live score updates, team and player statistics, and match highlights all in one place. With a range of features designed to cater to the needs of modern-day cricket enthusiasts, our platform aims to become the go-to destination for live cricket score updates</w:t>
      </w:r>
    </w:p>
    <w:p w14:paraId="7BDF2240" w14:textId="3A31F041" w:rsidR="009D596F" w:rsidRPr="00816F5C" w:rsidRDefault="009D596F">
      <w:pPr>
        <w:spacing w:line="247" w:lineRule="auto"/>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7E4A13" w14:textId="08E1686B" w:rsidR="009D596F" w:rsidRPr="00816F5C" w:rsidRDefault="009D596F">
      <w:pPr>
        <w:spacing w:line="247" w:lineRule="auto"/>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6F5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reports can be viewed completely and the head of the management daily or weekly and monthly can review it. </w:t>
      </w:r>
    </w:p>
    <w:p w14:paraId="484B162C" w14:textId="77777777" w:rsidR="009D596F" w:rsidRPr="00816F5C" w:rsidRDefault="009D596F" w:rsidP="009D596F">
      <w:pPr>
        <w:pStyle w:val="BodyText"/>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E7705" w14:textId="205E7B73" w:rsidR="009D596F" w:rsidRPr="00816F5C" w:rsidRDefault="009D596F" w:rsidP="009D596F">
      <w:pPr>
        <w:pStyle w:val="BodyText"/>
        <w:numPr>
          <w:ilvl w:val="0"/>
          <w:numId w:val="4"/>
        </w:numPr>
        <w:spacing w:before="8"/>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6F5C">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Developing and designing web page</w:t>
      </w:r>
    </w:p>
    <w:p w14:paraId="63B2A6A5" w14:textId="33707B48" w:rsidR="009D596F" w:rsidRPr="00816F5C" w:rsidRDefault="009D596F" w:rsidP="009D596F">
      <w:pPr>
        <w:pStyle w:val="BodyText"/>
        <w:numPr>
          <w:ilvl w:val="0"/>
          <w:numId w:val="4"/>
        </w:numPr>
        <w:spacing w:before="8"/>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6F5C">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Admin login and </w:t>
      </w:r>
      <w:proofErr w:type="spellStart"/>
      <w:r w:rsidRPr="00816F5C">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dhasboard</w:t>
      </w:r>
      <w:proofErr w:type="spellEnd"/>
    </w:p>
    <w:p w14:paraId="7D364C06" w14:textId="2BCC62A9" w:rsidR="002613A7" w:rsidRPr="00816F5C" w:rsidRDefault="002613A7" w:rsidP="009D596F">
      <w:pPr>
        <w:pStyle w:val="BodyText"/>
        <w:numPr>
          <w:ilvl w:val="0"/>
          <w:numId w:val="4"/>
        </w:numPr>
        <w:spacing w:before="8"/>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6F5C">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login</w:t>
      </w:r>
    </w:p>
    <w:p w14:paraId="5AF1C56F" w14:textId="5735CE1A" w:rsidR="002613A7" w:rsidRPr="00816F5C" w:rsidRDefault="002613A7" w:rsidP="009D596F">
      <w:pPr>
        <w:pStyle w:val="BodyText"/>
        <w:numPr>
          <w:ilvl w:val="0"/>
          <w:numId w:val="4"/>
        </w:numPr>
        <w:spacing w:before="8"/>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6F5C">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Score </w:t>
      </w:r>
      <w:proofErr w:type="spellStart"/>
      <w:r w:rsidRPr="00816F5C">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updation</w:t>
      </w:r>
      <w:proofErr w:type="spellEnd"/>
      <w:r w:rsidRPr="00816F5C">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player information</w:t>
      </w:r>
    </w:p>
    <w:p w14:paraId="46309283" w14:textId="5A775D71" w:rsidR="002613A7" w:rsidRPr="00816F5C" w:rsidRDefault="002613A7" w:rsidP="009D596F">
      <w:pPr>
        <w:pStyle w:val="BodyText"/>
        <w:numPr>
          <w:ilvl w:val="0"/>
          <w:numId w:val="4"/>
        </w:numPr>
        <w:spacing w:before="8"/>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6F5C">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Timetable</w:t>
      </w:r>
    </w:p>
    <w:p w14:paraId="3048915E" w14:textId="23A293FF" w:rsidR="002613A7" w:rsidRPr="00816F5C" w:rsidRDefault="002613A7" w:rsidP="009D596F">
      <w:pPr>
        <w:pStyle w:val="BodyText"/>
        <w:numPr>
          <w:ilvl w:val="0"/>
          <w:numId w:val="4"/>
        </w:numPr>
        <w:spacing w:before="8"/>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6F5C">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notification</w:t>
      </w:r>
    </w:p>
    <w:p w14:paraId="7148B6E8" w14:textId="0D9DD60D" w:rsidR="009D596F" w:rsidRPr="00816F5C" w:rsidRDefault="009D596F" w:rsidP="009D596F">
      <w:pPr>
        <w:pStyle w:val="Heading4"/>
        <w:tabs>
          <w:tab w:val="left" w:pos="1181"/>
        </w:tabs>
        <w:spacing w:before="99"/>
        <w:ind w:left="820" w:firstLine="0"/>
        <w:jc w:val="both"/>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6F5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F00DB8" w14:textId="77777777" w:rsidR="009D596F" w:rsidRDefault="009D596F">
      <w:pPr>
        <w:spacing w:line="247" w:lineRule="auto"/>
        <w:jc w:val="both"/>
        <w:rPr>
          <w:sz w:val="24"/>
          <w:szCs w:val="24"/>
        </w:rPr>
      </w:pPr>
    </w:p>
    <w:p w14:paraId="6888E7B5" w14:textId="77777777" w:rsidR="009D596F" w:rsidRDefault="009D596F">
      <w:pPr>
        <w:spacing w:line="247" w:lineRule="auto"/>
        <w:jc w:val="both"/>
        <w:rPr>
          <w:sz w:val="24"/>
          <w:szCs w:val="24"/>
        </w:rPr>
      </w:pPr>
    </w:p>
    <w:p w14:paraId="6C250DA6" w14:textId="77777777" w:rsidR="009D596F" w:rsidRDefault="009D596F">
      <w:pPr>
        <w:spacing w:line="247" w:lineRule="auto"/>
        <w:jc w:val="both"/>
        <w:rPr>
          <w:sz w:val="24"/>
          <w:szCs w:val="24"/>
        </w:rPr>
      </w:pPr>
    </w:p>
    <w:p w14:paraId="0AB6A5E0" w14:textId="77777777" w:rsidR="009D596F" w:rsidRDefault="009D596F">
      <w:pPr>
        <w:spacing w:line="247" w:lineRule="auto"/>
        <w:jc w:val="both"/>
        <w:rPr>
          <w:sz w:val="24"/>
          <w:szCs w:val="24"/>
        </w:rPr>
      </w:pPr>
    </w:p>
    <w:p w14:paraId="35EAD6C1" w14:textId="77777777" w:rsidR="009D596F" w:rsidRDefault="009D596F">
      <w:pPr>
        <w:spacing w:line="247" w:lineRule="auto"/>
        <w:jc w:val="both"/>
        <w:rPr>
          <w:sz w:val="24"/>
          <w:szCs w:val="24"/>
        </w:rPr>
      </w:pPr>
    </w:p>
    <w:p w14:paraId="5FD6BB35" w14:textId="047B495A" w:rsidR="002613A7" w:rsidRDefault="002613A7">
      <w:pPr>
        <w:rPr>
          <w:sz w:val="24"/>
          <w:szCs w:val="24"/>
        </w:rPr>
      </w:pPr>
      <w:r>
        <w:rPr>
          <w:sz w:val="24"/>
          <w:szCs w:val="24"/>
        </w:rPr>
        <w:br w:type="page"/>
      </w:r>
    </w:p>
    <w:p w14:paraId="08B9A7D6" w14:textId="3EA95ACE" w:rsidR="002613A7" w:rsidRPr="007E4A64" w:rsidRDefault="002613A7">
      <w:pPr>
        <w:rPr>
          <w:b/>
          <w:bCs/>
          <w:sz w:val="32"/>
          <w:szCs w:val="32"/>
          <w:u w:val="single"/>
        </w:rPr>
      </w:pPr>
      <w:r>
        <w:rPr>
          <w:sz w:val="24"/>
          <w:szCs w:val="24"/>
        </w:rPr>
        <w:lastRenderedPageBreak/>
        <w:br w:type="page"/>
      </w:r>
      <w:r>
        <w:rPr>
          <w:sz w:val="24"/>
          <w:szCs w:val="24"/>
        </w:rPr>
        <w:lastRenderedPageBreak/>
        <w:t xml:space="preserve">                                                            </w:t>
      </w:r>
      <w:r w:rsidRPr="007E4A64">
        <w:rPr>
          <w:b/>
          <w:bCs/>
          <w:sz w:val="32"/>
          <w:szCs w:val="32"/>
          <w:u w:val="single"/>
        </w:rPr>
        <w:t>Literature Review</w:t>
      </w:r>
    </w:p>
    <w:p w14:paraId="2BAF7AE2" w14:textId="77777777" w:rsidR="009D596F" w:rsidRDefault="009D596F" w:rsidP="002613A7">
      <w:pPr>
        <w:spacing w:line="247" w:lineRule="auto"/>
        <w:jc w:val="both"/>
        <w:rPr>
          <w:sz w:val="24"/>
          <w:szCs w:val="24"/>
        </w:rPr>
      </w:pPr>
    </w:p>
    <w:p w14:paraId="47047890" w14:textId="77777777" w:rsidR="002613A7" w:rsidRDefault="002613A7" w:rsidP="002613A7">
      <w:pPr>
        <w:spacing w:line="247" w:lineRule="auto"/>
        <w:jc w:val="both"/>
        <w:rPr>
          <w:sz w:val="24"/>
          <w:szCs w:val="24"/>
        </w:rPr>
      </w:pPr>
    </w:p>
    <w:p w14:paraId="2B02AC55" w14:textId="77777777" w:rsidR="002613A7" w:rsidRDefault="002613A7" w:rsidP="002613A7">
      <w:pPr>
        <w:spacing w:line="247" w:lineRule="auto"/>
        <w:jc w:val="both"/>
        <w:rPr>
          <w:sz w:val="24"/>
          <w:szCs w:val="24"/>
        </w:rPr>
      </w:pPr>
    </w:p>
    <w:p w14:paraId="4E82B468" w14:textId="77777777" w:rsidR="002613A7" w:rsidRDefault="002613A7" w:rsidP="002613A7">
      <w:pPr>
        <w:spacing w:line="247" w:lineRule="auto"/>
        <w:jc w:val="both"/>
        <w:rPr>
          <w:sz w:val="24"/>
          <w:szCs w:val="24"/>
        </w:rPr>
      </w:pPr>
    </w:p>
    <w:p w14:paraId="1F1F8DC9" w14:textId="77777777" w:rsidR="002613A7" w:rsidRPr="00816F5C" w:rsidRDefault="002613A7" w:rsidP="002613A7">
      <w:pPr>
        <w:spacing w:line="247" w:lineRule="auto"/>
        <w:jc w:val="both"/>
        <w:rPr>
          <w:sz w:val="32"/>
          <w:szCs w:val="32"/>
        </w:rPr>
      </w:pPr>
    </w:p>
    <w:p w14:paraId="30F0307E" w14:textId="77777777" w:rsidR="002613A7" w:rsidRPr="00816F5C" w:rsidRDefault="002613A7" w:rsidP="00816F5C">
      <w:pPr>
        <w:pStyle w:val="ListParagraph"/>
        <w:numPr>
          <w:ilvl w:val="0"/>
          <w:numId w:val="6"/>
        </w:numPr>
        <w:spacing w:line="247" w:lineRule="auto"/>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6F5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cricket live </w:t>
      </w:r>
      <w:proofErr w:type="gramStart"/>
      <w:r w:rsidRPr="00816F5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 ?</w:t>
      </w:r>
      <w:proofErr w:type="gramEnd"/>
    </w:p>
    <w:p w14:paraId="2DD36F7C" w14:textId="77777777" w:rsidR="002613A7" w:rsidRPr="007E4A64" w:rsidRDefault="002613A7" w:rsidP="00816F5C">
      <w:pPr>
        <w:spacing w:line="247" w:lineRule="auto"/>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2A2FFE" w14:textId="77777777" w:rsidR="002613A7" w:rsidRPr="007E4A64" w:rsidRDefault="002613A7" w:rsidP="00816F5C">
      <w:pPr>
        <w:pStyle w:val="NormalWeb"/>
        <w:spacing w:before="0" w:before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4A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Staying up-to-date with the latest scores and match progress is super important for cricket betting enthusiasts, especially when it comes to high-octane tournaments like the Indian Premier League. But if you can't be there in person or tune in to live broadcasts, the next best thing is being able to keep track of the latest statistics.</w:t>
      </w:r>
    </w:p>
    <w:p w14:paraId="738004AD" w14:textId="77777777" w:rsidR="002613A7" w:rsidRPr="007E4A64" w:rsidRDefault="002613A7" w:rsidP="00816F5C">
      <w:pPr>
        <w:pStyle w:val="NormalWeb"/>
        <w:spacing w:before="0" w:before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4A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Cricket has a global following of over 2.5 billion people, or approximately 33% of the entire world population. In India, the sport is considered no less than a religion with an unmatched following. And much like India, other South Asian countries like Bangladesh and Pakistan have a cricket-loving population.</w:t>
      </w:r>
    </w:p>
    <w:p w14:paraId="447163C9" w14:textId="77777777" w:rsidR="002613A7" w:rsidRPr="00816F5C" w:rsidRDefault="002613A7" w:rsidP="002613A7">
      <w:pPr>
        <w:spacing w:line="247" w:lineRule="auto"/>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8435F1" w14:textId="77777777" w:rsidR="00816F5C" w:rsidRPr="00816F5C" w:rsidRDefault="00816F5C" w:rsidP="002613A7">
      <w:pPr>
        <w:spacing w:line="247" w:lineRule="auto"/>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BD6328" w14:textId="77777777" w:rsidR="00816F5C" w:rsidRPr="00816F5C" w:rsidRDefault="00816F5C" w:rsidP="002613A7">
      <w:pPr>
        <w:spacing w:line="247" w:lineRule="auto"/>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FEDFD8" w14:textId="77777777" w:rsidR="00816F5C" w:rsidRPr="00816F5C" w:rsidRDefault="00816F5C" w:rsidP="00816F5C">
      <w:pPr>
        <w:pStyle w:val="ListParagraph"/>
        <w:numPr>
          <w:ilvl w:val="0"/>
          <w:numId w:val="6"/>
        </w:numPr>
        <w:spacing w:line="247" w:lineRule="auto"/>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6F5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does Cricket live score </w:t>
      </w:r>
      <w:proofErr w:type="gramStart"/>
      <w:r w:rsidRPr="00816F5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 ?</w:t>
      </w:r>
      <w:proofErr w:type="gramEnd"/>
    </w:p>
    <w:p w14:paraId="0C548CC7" w14:textId="77777777" w:rsidR="00816F5C" w:rsidRPr="007E4A64" w:rsidRDefault="00816F5C" w:rsidP="00816F5C">
      <w:pPr>
        <w:spacing w:line="247" w:lineRule="auto"/>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92EAB8" w14:textId="6D8E1E64" w:rsidR="00816F5C" w:rsidRPr="007E4A64" w:rsidRDefault="00816F5C" w:rsidP="00816F5C">
      <w:pPr>
        <w:spacing w:line="247" w:lineRule="auto"/>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4A6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project is about showing lives scores of the cricket match online. Many people don’t have television or cable connection at their place or if they are travelling then they may view the scores online. The system has an admin account where the scores are constantly updated by the admin. Users can login into the account to view the scores anytime. The system also provides a timetable of all the matches that would be going to be held for users to know in prior about the matches. </w:t>
      </w:r>
      <w:proofErr w:type="gramStart"/>
      <w:r w:rsidRPr="007E4A6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Thus</w:t>
      </w:r>
      <w:proofErr w:type="gramEnd"/>
      <w:r w:rsidRPr="007E4A6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can view cricket scores in real time.</w:t>
      </w:r>
    </w:p>
    <w:p w14:paraId="0030C709" w14:textId="77777777" w:rsidR="00816F5C" w:rsidRDefault="00816F5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86E610D" w14:textId="3DF66818" w:rsidR="00816F5C" w:rsidRPr="007E4A64" w:rsidRDefault="00816F5C" w:rsidP="00816F5C">
      <w:pPr>
        <w:spacing w:line="247" w:lineRule="auto"/>
        <w:jc w:val="both"/>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4A6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7E4A64">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ob</w:t>
      </w:r>
      <w:r w:rsidR="007E4A64" w:rsidRPr="007E4A64">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sidRPr="007E4A64">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ective</w:t>
      </w:r>
    </w:p>
    <w:p w14:paraId="2850F52F" w14:textId="77777777" w:rsidR="00816F5C" w:rsidRDefault="00816F5C" w:rsidP="00816F5C">
      <w:pPr>
        <w:spacing w:line="247" w:lineRule="auto"/>
        <w:jc w:val="both"/>
        <w:rPr>
          <w:color w:val="000000" w:themeColor="text1"/>
          <w:sz w:val="32"/>
          <w:szCs w:val="32"/>
        </w:rPr>
      </w:pPr>
    </w:p>
    <w:p w14:paraId="1CEC9118" w14:textId="77777777" w:rsidR="007E4A64" w:rsidRPr="007E4A64" w:rsidRDefault="007E4A64" w:rsidP="00816F5C">
      <w:pPr>
        <w:spacing w:line="247" w:lineRule="auto"/>
        <w:jc w:val="both"/>
        <w:rPr>
          <w:color w:val="000000" w:themeColor="text1"/>
          <w:sz w:val="28"/>
          <w:szCs w:val="28"/>
        </w:rPr>
      </w:pPr>
    </w:p>
    <w:p w14:paraId="1C9B10C0" w14:textId="77777777" w:rsidR="007E4A64" w:rsidRPr="007E4A64" w:rsidRDefault="007E4A64" w:rsidP="007E4A64">
      <w:pPr>
        <w:rPr>
          <w:rFonts w:cs="Arial"/>
          <w:b/>
          <w:bCs/>
          <w:color w:val="373737"/>
          <w:sz w:val="24"/>
          <w:szCs w:val="24"/>
        </w:rPr>
      </w:pPr>
      <w:r w:rsidRPr="007E4A64">
        <w:rPr>
          <w:rFonts w:cs="Arial"/>
          <w:color w:val="373737"/>
          <w:sz w:val="24"/>
          <w:szCs w:val="24"/>
        </w:rPr>
        <w:t xml:space="preserve">The project is about showing lives scores of the cricket match online. Many people don’t have television or cable connection at their place or if they are travelling then they may view the scores online. The system has an admin account where the scores are constantly updated by the admin. Users can login into the account to view the scores anytime. The system also provides a timetable of all the matches that would be going to be held for users to know in prior about the matches. Thus user can view cricket scores in real time. </w:t>
      </w:r>
    </w:p>
    <w:p w14:paraId="522A83B7" w14:textId="77777777" w:rsidR="007E4A64" w:rsidRDefault="007E4A64" w:rsidP="00816F5C">
      <w:pPr>
        <w:spacing w:line="247" w:lineRule="auto"/>
        <w:jc w:val="both"/>
        <w:rPr>
          <w:color w:val="000000" w:themeColor="text1"/>
          <w:sz w:val="32"/>
          <w:szCs w:val="32"/>
        </w:rPr>
      </w:pPr>
    </w:p>
    <w:p w14:paraId="19586062" w14:textId="77777777" w:rsidR="007E4A64" w:rsidRPr="007E4A64" w:rsidRDefault="007E4A64" w:rsidP="00816F5C">
      <w:pPr>
        <w:spacing w:line="247" w:lineRule="auto"/>
        <w:jc w:val="both"/>
        <w:rPr>
          <w:color w:val="000000" w:themeColor="text1"/>
          <w:sz w:val="32"/>
          <w:szCs w:val="32"/>
        </w:rPr>
      </w:pPr>
    </w:p>
    <w:p w14:paraId="6C0D96AF" w14:textId="77777777" w:rsidR="007E4A64" w:rsidRDefault="007E4A64" w:rsidP="007E4A64">
      <w:pPr>
        <w:rPr>
          <w:rFonts w:cs="Arial"/>
          <w:b/>
          <w:bCs/>
          <w:color w:val="373737"/>
          <w:sz w:val="28"/>
          <w:szCs w:val="28"/>
        </w:rPr>
      </w:pPr>
      <w:r w:rsidRPr="007E4A64">
        <w:rPr>
          <w:rFonts w:cs="Arial"/>
          <w:b/>
          <w:bCs/>
          <w:color w:val="373737"/>
          <w:sz w:val="32"/>
          <w:szCs w:val="32"/>
        </w:rPr>
        <w:t>Features of the system</w:t>
      </w:r>
      <w:r>
        <w:rPr>
          <w:rFonts w:cs="Arial"/>
          <w:b/>
          <w:bCs/>
          <w:color w:val="373737"/>
          <w:sz w:val="28"/>
          <w:szCs w:val="28"/>
        </w:rPr>
        <w:t>:</w:t>
      </w:r>
    </w:p>
    <w:p w14:paraId="605AB095" w14:textId="77777777" w:rsidR="007E4A64" w:rsidRDefault="007E4A64" w:rsidP="007E4A64">
      <w:pPr>
        <w:pStyle w:val="ListParagraph"/>
        <w:widowControl/>
        <w:numPr>
          <w:ilvl w:val="0"/>
          <w:numId w:val="7"/>
        </w:numPr>
        <w:suppressAutoHyphens/>
        <w:autoSpaceDE/>
        <w:autoSpaceDN/>
        <w:spacing w:before="0" w:after="200" w:line="276" w:lineRule="auto"/>
        <w:contextualSpacing/>
        <w:rPr>
          <w:rFonts w:cs="Arial"/>
          <w:b/>
          <w:bCs/>
          <w:color w:val="373737"/>
          <w:sz w:val="28"/>
          <w:szCs w:val="28"/>
        </w:rPr>
      </w:pPr>
      <w:r>
        <w:rPr>
          <w:rFonts w:cs="Arial"/>
          <w:b/>
          <w:bCs/>
          <w:color w:val="373737"/>
          <w:sz w:val="28"/>
          <w:szCs w:val="28"/>
        </w:rPr>
        <w:t xml:space="preserve">Admin login and dashboard: </w:t>
      </w:r>
      <w:r w:rsidRPr="007E4A64">
        <w:rPr>
          <w:rFonts w:cs="Arial"/>
          <w:color w:val="373737"/>
          <w:sz w:val="24"/>
          <w:szCs w:val="24"/>
        </w:rPr>
        <w:t>Admin has a login from where he keeps updating the scores in real time. Admin can add different fields like match timetable, match updates, notifications etc.</w:t>
      </w:r>
    </w:p>
    <w:p w14:paraId="12352B75" w14:textId="77777777" w:rsidR="007E4A64" w:rsidRDefault="007E4A64" w:rsidP="007E4A64">
      <w:pPr>
        <w:pStyle w:val="ListParagraph"/>
        <w:widowControl/>
        <w:numPr>
          <w:ilvl w:val="0"/>
          <w:numId w:val="7"/>
        </w:numPr>
        <w:suppressAutoHyphens/>
        <w:autoSpaceDE/>
        <w:autoSpaceDN/>
        <w:spacing w:before="0" w:after="200" w:line="276" w:lineRule="auto"/>
        <w:contextualSpacing/>
        <w:rPr>
          <w:rFonts w:cs="Arial"/>
          <w:b/>
          <w:bCs/>
          <w:color w:val="373737"/>
          <w:sz w:val="28"/>
          <w:szCs w:val="28"/>
        </w:rPr>
      </w:pPr>
      <w:r>
        <w:rPr>
          <w:rFonts w:cs="Arial"/>
          <w:b/>
          <w:bCs/>
          <w:color w:val="373737"/>
          <w:sz w:val="28"/>
          <w:szCs w:val="28"/>
        </w:rPr>
        <w:t xml:space="preserve">User login: </w:t>
      </w:r>
      <w:r w:rsidRPr="007E4A64">
        <w:rPr>
          <w:rFonts w:cs="Arial"/>
          <w:color w:val="373737"/>
          <w:sz w:val="24"/>
          <w:szCs w:val="24"/>
        </w:rPr>
        <w:t>User has to first register and login to view the scores. Users can see various timetables and updates in the system</w:t>
      </w:r>
      <w:r>
        <w:rPr>
          <w:rFonts w:cs="Arial"/>
          <w:color w:val="373737"/>
          <w:sz w:val="28"/>
          <w:szCs w:val="28"/>
        </w:rPr>
        <w:t>.</w:t>
      </w:r>
    </w:p>
    <w:p w14:paraId="1CD0ED7D" w14:textId="77777777" w:rsidR="007E4A64" w:rsidRDefault="007E4A64" w:rsidP="007E4A64">
      <w:pPr>
        <w:pStyle w:val="ListParagraph"/>
        <w:widowControl/>
        <w:numPr>
          <w:ilvl w:val="0"/>
          <w:numId w:val="7"/>
        </w:numPr>
        <w:suppressAutoHyphens/>
        <w:autoSpaceDE/>
        <w:autoSpaceDN/>
        <w:spacing w:before="0" w:after="200" w:line="276" w:lineRule="auto"/>
        <w:contextualSpacing/>
        <w:rPr>
          <w:rFonts w:cs="Arial"/>
          <w:b/>
          <w:bCs/>
          <w:color w:val="373737"/>
          <w:sz w:val="28"/>
          <w:szCs w:val="28"/>
        </w:rPr>
      </w:pPr>
      <w:r>
        <w:rPr>
          <w:rFonts w:cs="Arial"/>
          <w:b/>
          <w:bCs/>
          <w:color w:val="373737"/>
          <w:sz w:val="28"/>
          <w:szCs w:val="28"/>
        </w:rPr>
        <w:t xml:space="preserve">Score </w:t>
      </w:r>
      <w:proofErr w:type="spellStart"/>
      <w:r>
        <w:rPr>
          <w:rFonts w:cs="Arial"/>
          <w:b/>
          <w:bCs/>
          <w:color w:val="373737"/>
          <w:sz w:val="28"/>
          <w:szCs w:val="28"/>
        </w:rPr>
        <w:t>updation</w:t>
      </w:r>
      <w:proofErr w:type="spellEnd"/>
      <w:r>
        <w:rPr>
          <w:rFonts w:cs="Arial"/>
          <w:b/>
          <w:bCs/>
          <w:color w:val="373737"/>
          <w:sz w:val="28"/>
          <w:szCs w:val="28"/>
        </w:rPr>
        <w:t xml:space="preserve"> and player information: </w:t>
      </w:r>
      <w:r w:rsidRPr="007E4A64">
        <w:rPr>
          <w:rFonts w:cs="Arial"/>
          <w:color w:val="373737"/>
          <w:sz w:val="24"/>
          <w:szCs w:val="24"/>
        </w:rPr>
        <w:t>The scores are constantly updated and posted and also provide a brief description about both the team players playing on ground at that time.</w:t>
      </w:r>
    </w:p>
    <w:p w14:paraId="1633A0EA" w14:textId="77777777" w:rsidR="007E4A64" w:rsidRPr="007E4A64" w:rsidRDefault="007E4A64" w:rsidP="007E4A64">
      <w:pPr>
        <w:pStyle w:val="ListParagraph"/>
        <w:widowControl/>
        <w:numPr>
          <w:ilvl w:val="0"/>
          <w:numId w:val="7"/>
        </w:numPr>
        <w:suppressAutoHyphens/>
        <w:autoSpaceDE/>
        <w:autoSpaceDN/>
        <w:spacing w:before="0" w:after="200" w:line="276" w:lineRule="auto"/>
        <w:contextualSpacing/>
        <w:rPr>
          <w:rFonts w:cs="Arial"/>
          <w:b/>
          <w:bCs/>
          <w:color w:val="373737"/>
          <w:sz w:val="24"/>
          <w:szCs w:val="24"/>
        </w:rPr>
      </w:pPr>
      <w:r>
        <w:rPr>
          <w:rFonts w:cs="Arial"/>
          <w:b/>
          <w:bCs/>
          <w:color w:val="373737"/>
          <w:sz w:val="28"/>
          <w:szCs w:val="28"/>
        </w:rPr>
        <w:t xml:space="preserve">Timetables: </w:t>
      </w:r>
      <w:r w:rsidRPr="007E4A64">
        <w:rPr>
          <w:rFonts w:cs="Arial"/>
          <w:color w:val="373737"/>
          <w:sz w:val="24"/>
          <w:szCs w:val="24"/>
        </w:rPr>
        <w:t>The system contains timetables of all the future matches to be held that also keeps on updating.</w:t>
      </w:r>
    </w:p>
    <w:p w14:paraId="55B0F5F1" w14:textId="77777777" w:rsidR="007E4A64" w:rsidRDefault="007E4A64" w:rsidP="007E4A64">
      <w:pPr>
        <w:pStyle w:val="ListParagraph"/>
        <w:widowControl/>
        <w:numPr>
          <w:ilvl w:val="0"/>
          <w:numId w:val="7"/>
        </w:numPr>
        <w:suppressAutoHyphens/>
        <w:autoSpaceDE/>
        <w:autoSpaceDN/>
        <w:spacing w:before="0" w:after="200" w:line="276" w:lineRule="auto"/>
        <w:contextualSpacing/>
        <w:rPr>
          <w:rFonts w:cs="Arial"/>
          <w:b/>
          <w:bCs/>
          <w:color w:val="373737"/>
          <w:sz w:val="28"/>
          <w:szCs w:val="28"/>
        </w:rPr>
      </w:pPr>
      <w:r>
        <w:rPr>
          <w:rFonts w:cs="Arial"/>
          <w:b/>
          <w:bCs/>
          <w:color w:val="373737"/>
          <w:sz w:val="28"/>
          <w:szCs w:val="28"/>
        </w:rPr>
        <w:t xml:space="preserve">Admin notification: </w:t>
      </w:r>
      <w:r w:rsidRPr="007E4A64">
        <w:rPr>
          <w:rFonts w:cs="Arial"/>
          <w:color w:val="373737"/>
          <w:sz w:val="24"/>
          <w:szCs w:val="24"/>
        </w:rPr>
        <w:t>Admin is provided an option where he can add notifications in the website for the users.</w:t>
      </w:r>
    </w:p>
    <w:p w14:paraId="00D7FC97" w14:textId="77777777" w:rsidR="007E4A64" w:rsidRPr="007E4A64" w:rsidRDefault="007E4A64" w:rsidP="007E4A64">
      <w:pPr>
        <w:pStyle w:val="ListParagraph"/>
        <w:widowControl/>
        <w:numPr>
          <w:ilvl w:val="0"/>
          <w:numId w:val="7"/>
        </w:numPr>
        <w:suppressAutoHyphens/>
        <w:autoSpaceDE/>
        <w:autoSpaceDN/>
        <w:spacing w:before="0" w:after="200" w:line="276" w:lineRule="auto"/>
        <w:contextualSpacing/>
        <w:rPr>
          <w:rFonts w:cs="Arial"/>
          <w:color w:val="373737"/>
          <w:sz w:val="24"/>
          <w:szCs w:val="24"/>
        </w:rPr>
      </w:pPr>
      <w:r>
        <w:rPr>
          <w:rFonts w:cs="Arial"/>
          <w:b/>
          <w:bCs/>
          <w:color w:val="373737"/>
          <w:sz w:val="28"/>
          <w:szCs w:val="28"/>
        </w:rPr>
        <w:t xml:space="preserve">User enquiry and feedback form: </w:t>
      </w:r>
      <w:r w:rsidRPr="007E4A64">
        <w:rPr>
          <w:rFonts w:cs="Arial"/>
          <w:color w:val="373737"/>
          <w:sz w:val="24"/>
          <w:szCs w:val="24"/>
        </w:rPr>
        <w:t xml:space="preserve">Users can ask for any query regarding matches to the admin by filling the enquiry form online. </w:t>
      </w:r>
      <w:proofErr w:type="gramStart"/>
      <w:r w:rsidRPr="007E4A64">
        <w:rPr>
          <w:rFonts w:cs="Arial"/>
          <w:color w:val="373737"/>
          <w:sz w:val="24"/>
          <w:szCs w:val="24"/>
        </w:rPr>
        <w:t>Also</w:t>
      </w:r>
      <w:proofErr w:type="gramEnd"/>
      <w:r w:rsidRPr="007E4A64">
        <w:rPr>
          <w:rFonts w:cs="Arial"/>
          <w:color w:val="373737"/>
          <w:sz w:val="24"/>
          <w:szCs w:val="24"/>
        </w:rPr>
        <w:t xml:space="preserve"> they can provide feedbacks from feedback form.</w:t>
      </w:r>
    </w:p>
    <w:p w14:paraId="2543A7E2" w14:textId="440BF239" w:rsidR="007E4A64" w:rsidRPr="00816F5C" w:rsidRDefault="007E4A64" w:rsidP="00816F5C">
      <w:pPr>
        <w:spacing w:line="247" w:lineRule="auto"/>
        <w:jc w:val="both"/>
        <w:rPr>
          <w:color w:val="000000" w:themeColor="text1"/>
          <w:sz w:val="32"/>
          <w:szCs w:val="32"/>
        </w:rPr>
        <w:sectPr w:rsidR="007E4A64" w:rsidRPr="00816F5C" w:rsidSect="0041721E">
          <w:pgSz w:w="12240" w:h="15840"/>
          <w:pgMar w:top="1500" w:right="900" w:bottom="280" w:left="1340" w:header="720" w:footer="720" w:gutter="0"/>
          <w:cols w:space="720"/>
        </w:sectPr>
      </w:pPr>
    </w:p>
    <w:p w14:paraId="4BD8C51B" w14:textId="77777777" w:rsidR="00D20335" w:rsidRPr="009D596F" w:rsidRDefault="00000000">
      <w:pPr>
        <w:pStyle w:val="Heading2"/>
        <w:spacing w:before="62"/>
        <w:rPr>
          <w:sz w:val="32"/>
          <w:szCs w:val="32"/>
          <w:u w:val="none"/>
        </w:rPr>
      </w:pPr>
      <w:r>
        <w:rPr>
          <w:u w:val="thick"/>
        </w:rPr>
        <w:lastRenderedPageBreak/>
        <w:t xml:space="preserve"> </w:t>
      </w:r>
      <w:r w:rsidRPr="009D596F">
        <w:rPr>
          <w:sz w:val="32"/>
          <w:szCs w:val="32"/>
          <w:u w:val="thick"/>
        </w:rPr>
        <w:t>Technologies</w:t>
      </w:r>
      <w:r w:rsidRPr="009D596F">
        <w:rPr>
          <w:spacing w:val="-1"/>
          <w:sz w:val="32"/>
          <w:szCs w:val="32"/>
          <w:u w:val="thick"/>
        </w:rPr>
        <w:t xml:space="preserve"> </w:t>
      </w:r>
      <w:r w:rsidRPr="009D596F">
        <w:rPr>
          <w:sz w:val="32"/>
          <w:szCs w:val="32"/>
          <w:u w:val="thick"/>
        </w:rPr>
        <w:t>/ Software</w:t>
      </w:r>
      <w:r w:rsidRPr="009D596F">
        <w:rPr>
          <w:spacing w:val="-3"/>
          <w:sz w:val="32"/>
          <w:szCs w:val="32"/>
          <w:u w:val="thick"/>
        </w:rPr>
        <w:t xml:space="preserve"> </w:t>
      </w:r>
      <w:r w:rsidRPr="009D596F">
        <w:rPr>
          <w:sz w:val="32"/>
          <w:szCs w:val="32"/>
          <w:u w:val="thick"/>
        </w:rPr>
        <w:t>Requirements</w:t>
      </w:r>
    </w:p>
    <w:p w14:paraId="560E8961" w14:textId="77777777" w:rsidR="00D20335" w:rsidRDefault="00D20335">
      <w:pPr>
        <w:pStyle w:val="BodyText"/>
        <w:rPr>
          <w:b/>
          <w:sz w:val="20"/>
        </w:rPr>
      </w:pPr>
    </w:p>
    <w:p w14:paraId="06B92FA6" w14:textId="77777777" w:rsidR="00D20335" w:rsidRDefault="00D20335">
      <w:pPr>
        <w:pStyle w:val="BodyText"/>
        <w:rPr>
          <w:b/>
          <w:sz w:val="20"/>
        </w:rPr>
      </w:pPr>
    </w:p>
    <w:p w14:paraId="0965ABE1" w14:textId="77777777" w:rsidR="00D20335" w:rsidRDefault="00D20335">
      <w:pPr>
        <w:pStyle w:val="BodyText"/>
        <w:spacing w:before="1"/>
        <w:rPr>
          <w:b/>
          <w:sz w:val="17"/>
        </w:rPr>
      </w:pPr>
    </w:p>
    <w:p w14:paraId="1C7F8F89" w14:textId="77777777" w:rsidR="00D20335" w:rsidRPr="009D596F" w:rsidRDefault="00000000">
      <w:pPr>
        <w:pStyle w:val="BodyText"/>
        <w:spacing w:before="86"/>
        <w:ind w:left="1038"/>
        <w:rPr>
          <w:sz w:val="22"/>
          <w:szCs w:val="22"/>
        </w:rPr>
      </w:pPr>
      <w:r w:rsidRPr="009D596F">
        <w:rPr>
          <w:sz w:val="22"/>
          <w:szCs w:val="22"/>
        </w:rPr>
        <w:t>We</w:t>
      </w:r>
      <w:r w:rsidRPr="009D596F">
        <w:rPr>
          <w:spacing w:val="-1"/>
          <w:sz w:val="22"/>
          <w:szCs w:val="22"/>
        </w:rPr>
        <w:t xml:space="preserve"> </w:t>
      </w:r>
      <w:r w:rsidRPr="009D596F">
        <w:rPr>
          <w:sz w:val="22"/>
          <w:szCs w:val="22"/>
        </w:rPr>
        <w:t>will</w:t>
      </w:r>
      <w:r w:rsidRPr="009D596F">
        <w:rPr>
          <w:spacing w:val="-3"/>
          <w:sz w:val="22"/>
          <w:szCs w:val="22"/>
        </w:rPr>
        <w:t xml:space="preserve"> </w:t>
      </w:r>
      <w:r w:rsidRPr="009D596F">
        <w:rPr>
          <w:sz w:val="22"/>
          <w:szCs w:val="22"/>
        </w:rPr>
        <w:t>be</w:t>
      </w:r>
      <w:r w:rsidRPr="009D596F">
        <w:rPr>
          <w:spacing w:val="-3"/>
          <w:sz w:val="22"/>
          <w:szCs w:val="22"/>
        </w:rPr>
        <w:t xml:space="preserve"> </w:t>
      </w:r>
      <w:r w:rsidRPr="009D596F">
        <w:rPr>
          <w:sz w:val="22"/>
          <w:szCs w:val="22"/>
        </w:rPr>
        <w:t>using</w:t>
      </w:r>
      <w:r w:rsidRPr="009D596F">
        <w:rPr>
          <w:spacing w:val="-2"/>
          <w:sz w:val="22"/>
          <w:szCs w:val="22"/>
        </w:rPr>
        <w:t xml:space="preserve"> </w:t>
      </w:r>
      <w:r w:rsidRPr="009D596F">
        <w:rPr>
          <w:sz w:val="22"/>
          <w:szCs w:val="22"/>
        </w:rPr>
        <w:t>various</w:t>
      </w:r>
      <w:r w:rsidRPr="009D596F">
        <w:rPr>
          <w:spacing w:val="-2"/>
          <w:sz w:val="22"/>
          <w:szCs w:val="22"/>
        </w:rPr>
        <w:t xml:space="preserve"> </w:t>
      </w:r>
      <w:r w:rsidRPr="009D596F">
        <w:rPr>
          <w:sz w:val="22"/>
          <w:szCs w:val="22"/>
        </w:rPr>
        <w:t>technologies</w:t>
      </w:r>
      <w:r w:rsidRPr="009D596F">
        <w:rPr>
          <w:spacing w:val="-3"/>
          <w:sz w:val="22"/>
          <w:szCs w:val="22"/>
        </w:rPr>
        <w:t xml:space="preserve"> </w:t>
      </w:r>
      <w:r w:rsidRPr="009D596F">
        <w:rPr>
          <w:sz w:val="22"/>
          <w:szCs w:val="22"/>
        </w:rPr>
        <w:t>such</w:t>
      </w:r>
      <w:r w:rsidRPr="009D596F">
        <w:rPr>
          <w:spacing w:val="-2"/>
          <w:sz w:val="22"/>
          <w:szCs w:val="22"/>
        </w:rPr>
        <w:t xml:space="preserve"> </w:t>
      </w:r>
      <w:r w:rsidRPr="009D596F">
        <w:rPr>
          <w:sz w:val="22"/>
          <w:szCs w:val="22"/>
        </w:rPr>
        <w:t>as:</w:t>
      </w:r>
    </w:p>
    <w:p w14:paraId="64B24878" w14:textId="77777777" w:rsidR="00D20335" w:rsidRPr="009D596F" w:rsidRDefault="00D20335">
      <w:pPr>
        <w:pStyle w:val="BodyText"/>
        <w:spacing w:before="1"/>
        <w:rPr>
          <w:sz w:val="22"/>
          <w:szCs w:val="22"/>
        </w:rPr>
      </w:pPr>
    </w:p>
    <w:p w14:paraId="26930B4C" w14:textId="77777777" w:rsidR="00D20335" w:rsidRPr="009D596F" w:rsidRDefault="00000000">
      <w:pPr>
        <w:pStyle w:val="ListParagraph"/>
        <w:numPr>
          <w:ilvl w:val="1"/>
          <w:numId w:val="2"/>
        </w:numPr>
        <w:tabs>
          <w:tab w:val="left" w:pos="1530"/>
          <w:tab w:val="left" w:pos="1531"/>
        </w:tabs>
        <w:spacing w:before="0"/>
        <w:ind w:hanging="361"/>
      </w:pPr>
      <w:r w:rsidRPr="009D596F">
        <w:t>HTML</w:t>
      </w:r>
    </w:p>
    <w:p w14:paraId="72252511" w14:textId="77777777" w:rsidR="00D20335" w:rsidRPr="009D596F" w:rsidRDefault="00000000">
      <w:pPr>
        <w:pStyle w:val="ListParagraph"/>
        <w:numPr>
          <w:ilvl w:val="1"/>
          <w:numId w:val="2"/>
        </w:numPr>
        <w:tabs>
          <w:tab w:val="left" w:pos="1530"/>
          <w:tab w:val="left" w:pos="1531"/>
        </w:tabs>
        <w:ind w:hanging="361"/>
      </w:pPr>
      <w:r w:rsidRPr="009D596F">
        <w:t>CSS</w:t>
      </w:r>
    </w:p>
    <w:p w14:paraId="160C01CD" w14:textId="77777777" w:rsidR="00D20335" w:rsidRPr="009D596F" w:rsidRDefault="00000000">
      <w:pPr>
        <w:pStyle w:val="ListParagraph"/>
        <w:numPr>
          <w:ilvl w:val="1"/>
          <w:numId w:val="2"/>
        </w:numPr>
        <w:tabs>
          <w:tab w:val="left" w:pos="1530"/>
          <w:tab w:val="left" w:pos="1531"/>
        </w:tabs>
        <w:ind w:hanging="361"/>
      </w:pPr>
      <w:r w:rsidRPr="009D596F">
        <w:t>BOOTSTRAP</w:t>
      </w:r>
    </w:p>
    <w:p w14:paraId="65ADDC6E" w14:textId="77777777" w:rsidR="00D20335" w:rsidRPr="009D596F" w:rsidRDefault="00000000">
      <w:pPr>
        <w:pStyle w:val="ListParagraph"/>
        <w:numPr>
          <w:ilvl w:val="1"/>
          <w:numId w:val="2"/>
        </w:numPr>
        <w:tabs>
          <w:tab w:val="left" w:pos="1530"/>
          <w:tab w:val="left" w:pos="1531"/>
        </w:tabs>
        <w:ind w:hanging="361"/>
      </w:pPr>
      <w:r w:rsidRPr="009D596F">
        <w:t>JAVASCRIPT</w:t>
      </w:r>
    </w:p>
    <w:p w14:paraId="59EE4253" w14:textId="77777777" w:rsidR="00D20335" w:rsidRPr="009D596F" w:rsidRDefault="00000000">
      <w:pPr>
        <w:pStyle w:val="ListParagraph"/>
        <w:numPr>
          <w:ilvl w:val="1"/>
          <w:numId w:val="2"/>
        </w:numPr>
        <w:tabs>
          <w:tab w:val="left" w:pos="1530"/>
          <w:tab w:val="left" w:pos="1531"/>
        </w:tabs>
        <w:spacing w:before="29"/>
        <w:ind w:hanging="361"/>
      </w:pPr>
      <w:r w:rsidRPr="009D596F">
        <w:t>NODE.js</w:t>
      </w:r>
    </w:p>
    <w:p w14:paraId="2473463E" w14:textId="77777777" w:rsidR="00D20335" w:rsidRPr="009D596F" w:rsidRDefault="00000000">
      <w:pPr>
        <w:pStyle w:val="ListParagraph"/>
        <w:numPr>
          <w:ilvl w:val="1"/>
          <w:numId w:val="2"/>
        </w:numPr>
        <w:tabs>
          <w:tab w:val="left" w:pos="1530"/>
          <w:tab w:val="left" w:pos="1531"/>
        </w:tabs>
        <w:spacing w:before="27"/>
        <w:ind w:hanging="361"/>
      </w:pPr>
      <w:r w:rsidRPr="009D596F">
        <w:t>MongoDB</w:t>
      </w:r>
    </w:p>
    <w:p w14:paraId="755A7510" w14:textId="77777777" w:rsidR="00D20335" w:rsidRPr="009D596F" w:rsidRDefault="00000000">
      <w:pPr>
        <w:pStyle w:val="ListParagraph"/>
        <w:numPr>
          <w:ilvl w:val="1"/>
          <w:numId w:val="2"/>
        </w:numPr>
        <w:tabs>
          <w:tab w:val="left" w:pos="1530"/>
          <w:tab w:val="left" w:pos="1531"/>
        </w:tabs>
        <w:ind w:hanging="361"/>
      </w:pPr>
      <w:r w:rsidRPr="009D596F">
        <w:t>API</w:t>
      </w:r>
    </w:p>
    <w:p w14:paraId="2A49DE06" w14:textId="77777777" w:rsidR="00D20335" w:rsidRPr="009D596F" w:rsidRDefault="00000000">
      <w:pPr>
        <w:pStyle w:val="ListParagraph"/>
        <w:numPr>
          <w:ilvl w:val="1"/>
          <w:numId w:val="2"/>
        </w:numPr>
        <w:tabs>
          <w:tab w:val="left" w:pos="1530"/>
          <w:tab w:val="left" w:pos="1531"/>
        </w:tabs>
        <w:ind w:hanging="361"/>
      </w:pPr>
      <w:r w:rsidRPr="009D596F">
        <w:t>VERCEL</w:t>
      </w:r>
    </w:p>
    <w:p w14:paraId="6ED765B7" w14:textId="77777777" w:rsidR="00D20335" w:rsidRPr="009D596F" w:rsidRDefault="00000000">
      <w:pPr>
        <w:pStyle w:val="ListParagraph"/>
        <w:numPr>
          <w:ilvl w:val="1"/>
          <w:numId w:val="2"/>
        </w:numPr>
        <w:tabs>
          <w:tab w:val="left" w:pos="1530"/>
          <w:tab w:val="left" w:pos="1531"/>
        </w:tabs>
        <w:ind w:hanging="361"/>
      </w:pPr>
      <w:r w:rsidRPr="009D596F">
        <w:t>VS</w:t>
      </w:r>
      <w:r w:rsidRPr="009D596F">
        <w:rPr>
          <w:spacing w:val="-2"/>
        </w:rPr>
        <w:t xml:space="preserve"> </w:t>
      </w:r>
      <w:r w:rsidRPr="009D596F">
        <w:t>CODE</w:t>
      </w:r>
    </w:p>
    <w:p w14:paraId="58662001" w14:textId="77777777" w:rsidR="00D20335" w:rsidRDefault="00D20335">
      <w:pPr>
        <w:pStyle w:val="BodyText"/>
        <w:rPr>
          <w:sz w:val="38"/>
        </w:rPr>
      </w:pPr>
    </w:p>
    <w:p w14:paraId="60E6B063" w14:textId="77777777" w:rsidR="00D20335" w:rsidRPr="009D596F" w:rsidRDefault="00D20335">
      <w:pPr>
        <w:pStyle w:val="BodyText"/>
        <w:spacing w:before="7"/>
      </w:pPr>
    </w:p>
    <w:p w14:paraId="0D09A0A2" w14:textId="77777777" w:rsidR="00D20335" w:rsidRPr="009D596F" w:rsidRDefault="00000000">
      <w:pPr>
        <w:pStyle w:val="Heading2"/>
        <w:spacing w:before="0"/>
        <w:ind w:left="1220" w:right="1158"/>
        <w:rPr>
          <w:sz w:val="32"/>
          <w:szCs w:val="32"/>
          <w:u w:val="none"/>
        </w:rPr>
      </w:pPr>
      <w:r w:rsidRPr="009D596F">
        <w:rPr>
          <w:sz w:val="32"/>
          <w:szCs w:val="32"/>
          <w:u w:val="thick"/>
        </w:rPr>
        <w:t>Hardware requirement</w:t>
      </w:r>
      <w:r w:rsidRPr="009D596F">
        <w:rPr>
          <w:spacing w:val="1"/>
          <w:sz w:val="32"/>
          <w:szCs w:val="32"/>
          <w:u w:val="thick"/>
        </w:rPr>
        <w:t xml:space="preserve"> </w:t>
      </w:r>
      <w:r w:rsidRPr="009D596F">
        <w:rPr>
          <w:sz w:val="32"/>
          <w:szCs w:val="32"/>
          <w:u w:val="thick"/>
        </w:rPr>
        <w:t>/</w:t>
      </w:r>
      <w:r w:rsidRPr="009D596F">
        <w:rPr>
          <w:spacing w:val="-3"/>
          <w:sz w:val="32"/>
          <w:szCs w:val="32"/>
          <w:u w:val="thick"/>
        </w:rPr>
        <w:t xml:space="preserve"> </w:t>
      </w:r>
      <w:r w:rsidRPr="009D596F">
        <w:rPr>
          <w:sz w:val="32"/>
          <w:szCs w:val="32"/>
          <w:u w:val="thick"/>
        </w:rPr>
        <w:t>Hardware</w:t>
      </w:r>
      <w:r w:rsidRPr="009D596F">
        <w:rPr>
          <w:spacing w:val="-2"/>
          <w:sz w:val="32"/>
          <w:szCs w:val="32"/>
          <w:u w:val="thick"/>
        </w:rPr>
        <w:t xml:space="preserve"> </w:t>
      </w:r>
      <w:r w:rsidRPr="009D596F">
        <w:rPr>
          <w:sz w:val="32"/>
          <w:szCs w:val="32"/>
          <w:u w:val="thick"/>
        </w:rPr>
        <w:t>Used</w:t>
      </w:r>
    </w:p>
    <w:p w14:paraId="45641216" w14:textId="77777777" w:rsidR="00D20335" w:rsidRDefault="00D20335">
      <w:pPr>
        <w:pStyle w:val="BodyText"/>
        <w:rPr>
          <w:b/>
          <w:sz w:val="20"/>
        </w:rPr>
      </w:pPr>
    </w:p>
    <w:p w14:paraId="2B16A86A" w14:textId="77777777" w:rsidR="00D20335" w:rsidRPr="009D596F" w:rsidRDefault="00D20335">
      <w:pPr>
        <w:pStyle w:val="BodyText"/>
        <w:spacing w:before="9"/>
        <w:rPr>
          <w:b/>
          <w:sz w:val="22"/>
          <w:szCs w:val="22"/>
        </w:rPr>
      </w:pPr>
    </w:p>
    <w:p w14:paraId="1F47BCDB" w14:textId="77777777" w:rsidR="00D20335" w:rsidRPr="009D596F" w:rsidRDefault="00000000">
      <w:pPr>
        <w:pStyle w:val="ListParagraph"/>
        <w:numPr>
          <w:ilvl w:val="1"/>
          <w:numId w:val="2"/>
        </w:numPr>
        <w:tabs>
          <w:tab w:val="left" w:pos="1530"/>
          <w:tab w:val="left" w:pos="1531"/>
        </w:tabs>
        <w:spacing w:before="99"/>
        <w:ind w:hanging="361"/>
      </w:pPr>
      <w:r w:rsidRPr="009D596F">
        <w:t>Hardware</w:t>
      </w:r>
      <w:proofErr w:type="gramStart"/>
      <w:r w:rsidRPr="009D596F">
        <w:t>-</w:t>
      </w:r>
      <w:r w:rsidRPr="009D596F">
        <w:rPr>
          <w:spacing w:val="-4"/>
        </w:rPr>
        <w:t xml:space="preserve"> </w:t>
      </w:r>
      <w:r w:rsidRPr="009D596F">
        <w:t>:</w:t>
      </w:r>
      <w:proofErr w:type="gramEnd"/>
      <w:r w:rsidRPr="009D596F">
        <w:rPr>
          <w:spacing w:val="1"/>
        </w:rPr>
        <w:t xml:space="preserve"> </w:t>
      </w:r>
      <w:r w:rsidRPr="009D596F">
        <w:t>Processor</w:t>
      </w:r>
      <w:r w:rsidRPr="009D596F">
        <w:rPr>
          <w:spacing w:val="-4"/>
        </w:rPr>
        <w:t xml:space="preserve"> </w:t>
      </w:r>
      <w:r w:rsidRPr="009D596F">
        <w:t>i3</w:t>
      </w:r>
      <w:r w:rsidRPr="009D596F">
        <w:rPr>
          <w:spacing w:val="-1"/>
        </w:rPr>
        <w:t xml:space="preserve"> </w:t>
      </w:r>
      <w:r w:rsidRPr="009D596F">
        <w:t>or</w:t>
      </w:r>
      <w:r w:rsidRPr="009D596F">
        <w:rPr>
          <w:spacing w:val="-3"/>
        </w:rPr>
        <w:t xml:space="preserve"> </w:t>
      </w:r>
      <w:r w:rsidRPr="009D596F">
        <w:t>above</w:t>
      </w:r>
    </w:p>
    <w:p w14:paraId="1E24E8F0" w14:textId="77777777" w:rsidR="00D20335" w:rsidRPr="009D596F" w:rsidRDefault="00000000">
      <w:pPr>
        <w:pStyle w:val="ListParagraph"/>
        <w:numPr>
          <w:ilvl w:val="1"/>
          <w:numId w:val="2"/>
        </w:numPr>
        <w:tabs>
          <w:tab w:val="left" w:pos="1530"/>
          <w:tab w:val="left" w:pos="1531"/>
        </w:tabs>
        <w:ind w:hanging="361"/>
      </w:pPr>
      <w:r w:rsidRPr="009D596F">
        <w:t>Clock</w:t>
      </w:r>
      <w:r w:rsidRPr="009D596F">
        <w:rPr>
          <w:spacing w:val="-1"/>
        </w:rPr>
        <w:t xml:space="preserve"> </w:t>
      </w:r>
      <w:r w:rsidRPr="009D596F">
        <w:t>speed</w:t>
      </w:r>
      <w:proofErr w:type="gramStart"/>
      <w:r w:rsidRPr="009D596F">
        <w:t>-</w:t>
      </w:r>
      <w:r w:rsidRPr="009D596F">
        <w:rPr>
          <w:spacing w:val="-3"/>
        </w:rPr>
        <w:t xml:space="preserve"> </w:t>
      </w:r>
      <w:r w:rsidRPr="009D596F">
        <w:t>:</w:t>
      </w:r>
      <w:proofErr w:type="gramEnd"/>
      <w:r w:rsidRPr="009D596F">
        <w:rPr>
          <w:spacing w:val="-2"/>
        </w:rPr>
        <w:t xml:space="preserve"> </w:t>
      </w:r>
      <w:r w:rsidRPr="009D596F">
        <w:t>3.0</w:t>
      </w:r>
      <w:r w:rsidRPr="009D596F">
        <w:rPr>
          <w:spacing w:val="2"/>
        </w:rPr>
        <w:t xml:space="preserve"> </w:t>
      </w:r>
      <w:r w:rsidRPr="009D596F">
        <w:t>GHz</w:t>
      </w:r>
    </w:p>
    <w:p w14:paraId="09090EB1" w14:textId="77777777" w:rsidR="00D20335" w:rsidRPr="009D596F" w:rsidRDefault="00000000">
      <w:pPr>
        <w:pStyle w:val="ListParagraph"/>
        <w:numPr>
          <w:ilvl w:val="1"/>
          <w:numId w:val="2"/>
        </w:numPr>
        <w:tabs>
          <w:tab w:val="left" w:pos="1530"/>
          <w:tab w:val="left" w:pos="1531"/>
        </w:tabs>
        <w:ind w:hanging="361"/>
      </w:pPr>
      <w:r w:rsidRPr="009D596F">
        <w:t>RAM</w:t>
      </w:r>
      <w:r w:rsidRPr="009D596F">
        <w:rPr>
          <w:spacing w:val="-3"/>
        </w:rPr>
        <w:t xml:space="preserve"> </w:t>
      </w:r>
      <w:r w:rsidRPr="009D596F">
        <w:t>size</w:t>
      </w:r>
      <w:proofErr w:type="gramStart"/>
      <w:r w:rsidRPr="009D596F">
        <w:t>-</w:t>
      </w:r>
      <w:r w:rsidRPr="009D596F">
        <w:rPr>
          <w:spacing w:val="-3"/>
        </w:rPr>
        <w:t xml:space="preserve"> </w:t>
      </w:r>
      <w:r w:rsidRPr="009D596F">
        <w:t>:</w:t>
      </w:r>
      <w:proofErr w:type="gramEnd"/>
      <w:r w:rsidRPr="009D596F">
        <w:rPr>
          <w:spacing w:val="1"/>
        </w:rPr>
        <w:t xml:space="preserve"> </w:t>
      </w:r>
      <w:r w:rsidRPr="009D596F">
        <w:t>4</w:t>
      </w:r>
      <w:r w:rsidRPr="009D596F">
        <w:rPr>
          <w:spacing w:val="-2"/>
        </w:rPr>
        <w:t xml:space="preserve"> </w:t>
      </w:r>
      <w:r w:rsidRPr="009D596F">
        <w:t>GB</w:t>
      </w:r>
      <w:r w:rsidRPr="009D596F">
        <w:rPr>
          <w:spacing w:val="1"/>
        </w:rPr>
        <w:t xml:space="preserve"> </w:t>
      </w:r>
      <w:r w:rsidRPr="009D596F">
        <w:t>[MINIMUM]</w:t>
      </w:r>
    </w:p>
    <w:p w14:paraId="3B854510" w14:textId="77777777" w:rsidR="00D20335" w:rsidRPr="009D596F" w:rsidRDefault="00000000">
      <w:pPr>
        <w:pStyle w:val="ListParagraph"/>
        <w:numPr>
          <w:ilvl w:val="1"/>
          <w:numId w:val="2"/>
        </w:numPr>
        <w:tabs>
          <w:tab w:val="left" w:pos="1530"/>
          <w:tab w:val="left" w:pos="1531"/>
        </w:tabs>
        <w:ind w:hanging="361"/>
      </w:pPr>
      <w:r w:rsidRPr="009D596F">
        <w:t>Hard</w:t>
      </w:r>
      <w:r w:rsidRPr="009D596F">
        <w:rPr>
          <w:spacing w:val="-2"/>
        </w:rPr>
        <w:t xml:space="preserve"> </w:t>
      </w:r>
      <w:r w:rsidRPr="009D596F">
        <w:t>Disk</w:t>
      </w:r>
      <w:r w:rsidRPr="009D596F">
        <w:rPr>
          <w:spacing w:val="-1"/>
        </w:rPr>
        <w:t xml:space="preserve"> </w:t>
      </w:r>
      <w:r w:rsidRPr="009D596F">
        <w:t>capacity</w:t>
      </w:r>
      <w:proofErr w:type="gramStart"/>
      <w:r w:rsidRPr="009D596F">
        <w:t>-</w:t>
      </w:r>
      <w:r w:rsidRPr="009D596F">
        <w:rPr>
          <w:spacing w:val="-3"/>
        </w:rPr>
        <w:t xml:space="preserve"> </w:t>
      </w:r>
      <w:r w:rsidRPr="009D596F">
        <w:t>:</w:t>
      </w:r>
      <w:proofErr w:type="gramEnd"/>
      <w:r w:rsidRPr="009D596F">
        <w:rPr>
          <w:spacing w:val="-2"/>
        </w:rPr>
        <w:t xml:space="preserve"> </w:t>
      </w:r>
      <w:r w:rsidRPr="009D596F">
        <w:t>500</w:t>
      </w:r>
      <w:r w:rsidRPr="009D596F">
        <w:rPr>
          <w:spacing w:val="-1"/>
        </w:rPr>
        <w:t xml:space="preserve"> </w:t>
      </w:r>
      <w:r w:rsidRPr="009D596F">
        <w:t>GB</w:t>
      </w:r>
      <w:r w:rsidRPr="009D596F">
        <w:rPr>
          <w:spacing w:val="-2"/>
        </w:rPr>
        <w:t xml:space="preserve"> </w:t>
      </w:r>
      <w:r w:rsidRPr="009D596F">
        <w:t>[MINIMUM]</w:t>
      </w:r>
    </w:p>
    <w:p w14:paraId="02B74976" w14:textId="77777777" w:rsidR="00D20335" w:rsidRDefault="00D20335">
      <w:pPr>
        <w:rPr>
          <w:sz w:val="32"/>
        </w:rPr>
        <w:sectPr w:rsidR="00D20335" w:rsidSect="0041721E">
          <w:pgSz w:w="12240" w:h="15840"/>
          <w:pgMar w:top="1240" w:right="900" w:bottom="280" w:left="1340" w:header="720" w:footer="720" w:gutter="0"/>
          <w:cols w:space="720"/>
        </w:sectPr>
      </w:pPr>
    </w:p>
    <w:p w14:paraId="4C89F4C1" w14:textId="77777777" w:rsidR="00D20335" w:rsidRPr="00006AC1" w:rsidRDefault="00006AC1">
      <w:pPr>
        <w:pStyle w:val="Heading2"/>
        <w:spacing w:before="62"/>
        <w:ind w:right="603"/>
        <w:rPr>
          <w:sz w:val="33"/>
          <w:szCs w:val="33"/>
          <w:u w:val="none"/>
        </w:rPr>
      </w:pPr>
      <w:r w:rsidRPr="00006AC1">
        <w:rPr>
          <w:sz w:val="33"/>
          <w:szCs w:val="33"/>
          <w:u w:val="thick"/>
        </w:rPr>
        <w:lastRenderedPageBreak/>
        <w:t>Research Methodology</w:t>
      </w:r>
    </w:p>
    <w:p w14:paraId="637F757E" w14:textId="77777777" w:rsidR="00D20335" w:rsidRDefault="00D20335">
      <w:pPr>
        <w:pStyle w:val="BodyText"/>
        <w:rPr>
          <w:b/>
          <w:sz w:val="20"/>
        </w:rPr>
      </w:pPr>
    </w:p>
    <w:p w14:paraId="2BCB4A67" w14:textId="77777777" w:rsidR="00D20335" w:rsidRDefault="00D20335">
      <w:pPr>
        <w:pStyle w:val="BodyText"/>
        <w:rPr>
          <w:b/>
          <w:sz w:val="20"/>
        </w:rPr>
      </w:pPr>
    </w:p>
    <w:p w14:paraId="30F20CEA" w14:textId="77777777" w:rsidR="00D20335" w:rsidRDefault="00D20335">
      <w:pPr>
        <w:pStyle w:val="BodyText"/>
        <w:rPr>
          <w:b/>
          <w:sz w:val="20"/>
        </w:rPr>
      </w:pPr>
    </w:p>
    <w:p w14:paraId="50E62906" w14:textId="77777777" w:rsidR="00D20335" w:rsidRDefault="00D20335">
      <w:pPr>
        <w:pStyle w:val="BodyText"/>
        <w:spacing w:before="8"/>
        <w:rPr>
          <w:b/>
          <w:sz w:val="20"/>
        </w:rPr>
      </w:pPr>
    </w:p>
    <w:p w14:paraId="28C0B7FA" w14:textId="77777777" w:rsidR="00D20335" w:rsidRDefault="00006AC1" w:rsidP="00006AC1">
      <w:pPr>
        <w:pStyle w:val="Heading4"/>
        <w:tabs>
          <w:tab w:val="left" w:pos="1181"/>
        </w:tabs>
        <w:spacing w:before="99"/>
        <w:ind w:left="820" w:firstLine="0"/>
        <w:jc w:val="both"/>
      </w:pPr>
      <w:r>
        <w:t xml:space="preserve">    Developing</w:t>
      </w:r>
      <w:r>
        <w:rPr>
          <w:spacing w:val="-1"/>
        </w:rPr>
        <w:t xml:space="preserve"> </w:t>
      </w:r>
      <w:r>
        <w:t>and</w:t>
      </w:r>
      <w:r>
        <w:rPr>
          <w:spacing w:val="-2"/>
        </w:rPr>
        <w:t xml:space="preserve"> </w:t>
      </w:r>
      <w:r>
        <w:t>designing web</w:t>
      </w:r>
      <w:r>
        <w:rPr>
          <w:spacing w:val="-3"/>
        </w:rPr>
        <w:t xml:space="preserve"> </w:t>
      </w:r>
      <w:r>
        <w:t>page</w:t>
      </w:r>
    </w:p>
    <w:p w14:paraId="045EC1C6" w14:textId="77777777" w:rsidR="00D20335" w:rsidRPr="00006AC1" w:rsidRDefault="00000000">
      <w:pPr>
        <w:pStyle w:val="BodyText"/>
        <w:spacing w:before="27" w:line="259" w:lineRule="auto"/>
        <w:ind w:left="1180" w:right="847"/>
        <w:jc w:val="both"/>
        <w:rPr>
          <w:sz w:val="24"/>
          <w:szCs w:val="24"/>
        </w:rPr>
      </w:pPr>
      <w:r w:rsidRPr="00006AC1">
        <w:rPr>
          <w:sz w:val="24"/>
          <w:szCs w:val="24"/>
        </w:rPr>
        <w:t>We will be designing the basic layout of the webpage with the</w:t>
      </w:r>
      <w:r w:rsidRPr="00006AC1">
        <w:rPr>
          <w:spacing w:val="-78"/>
          <w:sz w:val="24"/>
          <w:szCs w:val="24"/>
        </w:rPr>
        <w:t xml:space="preserve"> </w:t>
      </w:r>
      <w:r w:rsidRPr="00006AC1">
        <w:rPr>
          <w:sz w:val="24"/>
          <w:szCs w:val="24"/>
        </w:rPr>
        <w:t>help</w:t>
      </w:r>
      <w:r w:rsidRPr="00006AC1">
        <w:rPr>
          <w:spacing w:val="-1"/>
          <w:sz w:val="24"/>
          <w:szCs w:val="24"/>
        </w:rPr>
        <w:t xml:space="preserve"> </w:t>
      </w:r>
      <w:r w:rsidRPr="00006AC1">
        <w:rPr>
          <w:sz w:val="24"/>
          <w:szCs w:val="24"/>
        </w:rPr>
        <w:t>of</w:t>
      </w:r>
      <w:r w:rsidRPr="00006AC1">
        <w:rPr>
          <w:spacing w:val="-1"/>
          <w:sz w:val="24"/>
          <w:szCs w:val="24"/>
        </w:rPr>
        <w:t xml:space="preserve"> </w:t>
      </w:r>
      <w:r w:rsidRPr="00006AC1">
        <w:rPr>
          <w:sz w:val="24"/>
          <w:szCs w:val="24"/>
        </w:rPr>
        <w:t>HTML</w:t>
      </w:r>
      <w:r w:rsidRPr="00006AC1">
        <w:rPr>
          <w:spacing w:val="-2"/>
          <w:sz w:val="24"/>
          <w:szCs w:val="24"/>
        </w:rPr>
        <w:t xml:space="preserve"> </w:t>
      </w:r>
      <w:r w:rsidRPr="00006AC1">
        <w:rPr>
          <w:sz w:val="24"/>
          <w:szCs w:val="24"/>
        </w:rPr>
        <w:t>&amp;</w:t>
      </w:r>
      <w:r w:rsidRPr="00006AC1">
        <w:rPr>
          <w:spacing w:val="3"/>
          <w:sz w:val="24"/>
          <w:szCs w:val="24"/>
        </w:rPr>
        <w:t xml:space="preserve"> </w:t>
      </w:r>
      <w:r w:rsidRPr="00006AC1">
        <w:rPr>
          <w:sz w:val="24"/>
          <w:szCs w:val="24"/>
        </w:rPr>
        <w:t>CSS.</w:t>
      </w:r>
    </w:p>
    <w:p w14:paraId="423C7523" w14:textId="77777777" w:rsidR="00D20335" w:rsidRDefault="00D20335">
      <w:pPr>
        <w:pStyle w:val="BodyText"/>
        <w:spacing w:before="8"/>
        <w:rPr>
          <w:sz w:val="34"/>
        </w:rPr>
      </w:pPr>
    </w:p>
    <w:p w14:paraId="2466A000" w14:textId="77777777" w:rsidR="00D20335" w:rsidRDefault="00006AC1" w:rsidP="00006AC1">
      <w:pPr>
        <w:pStyle w:val="Heading4"/>
        <w:tabs>
          <w:tab w:val="left" w:pos="1181"/>
        </w:tabs>
        <w:jc w:val="both"/>
      </w:pPr>
      <w:r>
        <w:t xml:space="preserve">        Admin</w:t>
      </w:r>
      <w:r>
        <w:rPr>
          <w:spacing w:val="-3"/>
        </w:rPr>
        <w:t xml:space="preserve"> </w:t>
      </w:r>
      <w:r>
        <w:t>login</w:t>
      </w:r>
      <w:r>
        <w:rPr>
          <w:spacing w:val="-3"/>
        </w:rPr>
        <w:t xml:space="preserve"> </w:t>
      </w:r>
      <w:r>
        <w:t>and dashboard</w:t>
      </w:r>
    </w:p>
    <w:p w14:paraId="1014E324" w14:textId="77777777" w:rsidR="00D20335" w:rsidRDefault="00000000">
      <w:pPr>
        <w:pStyle w:val="BodyText"/>
        <w:spacing w:before="27" w:line="259" w:lineRule="auto"/>
        <w:ind w:left="1180" w:right="834"/>
        <w:jc w:val="both"/>
      </w:pPr>
      <w:r w:rsidRPr="00006AC1">
        <w:rPr>
          <w:sz w:val="24"/>
          <w:szCs w:val="24"/>
        </w:rPr>
        <w:t>Admin</w:t>
      </w:r>
      <w:r w:rsidRPr="00006AC1">
        <w:rPr>
          <w:spacing w:val="-3"/>
          <w:sz w:val="24"/>
          <w:szCs w:val="24"/>
        </w:rPr>
        <w:t xml:space="preserve"> </w:t>
      </w:r>
      <w:r w:rsidRPr="00006AC1">
        <w:rPr>
          <w:sz w:val="24"/>
          <w:szCs w:val="24"/>
        </w:rPr>
        <w:t>has</w:t>
      </w:r>
      <w:r w:rsidRPr="00006AC1">
        <w:rPr>
          <w:spacing w:val="-2"/>
          <w:sz w:val="24"/>
          <w:szCs w:val="24"/>
        </w:rPr>
        <w:t xml:space="preserve"> </w:t>
      </w:r>
      <w:r w:rsidRPr="00006AC1">
        <w:rPr>
          <w:sz w:val="24"/>
          <w:szCs w:val="24"/>
        </w:rPr>
        <w:t>a</w:t>
      </w:r>
      <w:r w:rsidRPr="00006AC1">
        <w:rPr>
          <w:spacing w:val="-4"/>
          <w:sz w:val="24"/>
          <w:szCs w:val="24"/>
        </w:rPr>
        <w:t xml:space="preserve"> </w:t>
      </w:r>
      <w:r w:rsidRPr="00006AC1">
        <w:rPr>
          <w:sz w:val="24"/>
          <w:szCs w:val="24"/>
        </w:rPr>
        <w:t>login from</w:t>
      </w:r>
      <w:r w:rsidRPr="00006AC1">
        <w:rPr>
          <w:spacing w:val="-2"/>
          <w:sz w:val="24"/>
          <w:szCs w:val="24"/>
        </w:rPr>
        <w:t xml:space="preserve"> </w:t>
      </w:r>
      <w:r w:rsidRPr="00006AC1">
        <w:rPr>
          <w:sz w:val="24"/>
          <w:szCs w:val="24"/>
        </w:rPr>
        <w:t>where</w:t>
      </w:r>
      <w:r w:rsidRPr="00006AC1">
        <w:rPr>
          <w:spacing w:val="-1"/>
          <w:sz w:val="24"/>
          <w:szCs w:val="24"/>
        </w:rPr>
        <w:t xml:space="preserve"> </w:t>
      </w:r>
      <w:r w:rsidRPr="00006AC1">
        <w:rPr>
          <w:sz w:val="24"/>
          <w:szCs w:val="24"/>
        </w:rPr>
        <w:t>he</w:t>
      </w:r>
      <w:r w:rsidRPr="00006AC1">
        <w:rPr>
          <w:spacing w:val="-3"/>
          <w:sz w:val="24"/>
          <w:szCs w:val="24"/>
        </w:rPr>
        <w:t xml:space="preserve"> </w:t>
      </w:r>
      <w:r w:rsidRPr="00006AC1">
        <w:rPr>
          <w:sz w:val="24"/>
          <w:szCs w:val="24"/>
        </w:rPr>
        <w:t>keeps</w:t>
      </w:r>
      <w:r w:rsidRPr="00006AC1">
        <w:rPr>
          <w:spacing w:val="-3"/>
          <w:sz w:val="24"/>
          <w:szCs w:val="24"/>
        </w:rPr>
        <w:t xml:space="preserve"> </w:t>
      </w:r>
      <w:r w:rsidRPr="00006AC1">
        <w:rPr>
          <w:sz w:val="24"/>
          <w:szCs w:val="24"/>
        </w:rPr>
        <w:t>updating</w:t>
      </w:r>
      <w:r w:rsidRPr="00006AC1">
        <w:rPr>
          <w:spacing w:val="-2"/>
          <w:sz w:val="24"/>
          <w:szCs w:val="24"/>
        </w:rPr>
        <w:t xml:space="preserve"> </w:t>
      </w:r>
      <w:r w:rsidRPr="00006AC1">
        <w:rPr>
          <w:sz w:val="24"/>
          <w:szCs w:val="24"/>
        </w:rPr>
        <w:t>the</w:t>
      </w:r>
      <w:r w:rsidRPr="00006AC1">
        <w:rPr>
          <w:spacing w:val="-3"/>
          <w:sz w:val="24"/>
          <w:szCs w:val="24"/>
        </w:rPr>
        <w:t xml:space="preserve"> </w:t>
      </w:r>
      <w:r w:rsidRPr="00006AC1">
        <w:rPr>
          <w:sz w:val="24"/>
          <w:szCs w:val="24"/>
        </w:rPr>
        <w:t>scores</w:t>
      </w:r>
      <w:r w:rsidRPr="00006AC1">
        <w:rPr>
          <w:spacing w:val="-3"/>
          <w:sz w:val="24"/>
          <w:szCs w:val="24"/>
        </w:rPr>
        <w:t xml:space="preserve"> </w:t>
      </w:r>
      <w:r w:rsidRPr="00006AC1">
        <w:rPr>
          <w:sz w:val="24"/>
          <w:szCs w:val="24"/>
        </w:rPr>
        <w:t>in</w:t>
      </w:r>
      <w:r w:rsidRPr="00006AC1">
        <w:rPr>
          <w:spacing w:val="-78"/>
          <w:sz w:val="24"/>
          <w:szCs w:val="24"/>
        </w:rPr>
        <w:t xml:space="preserve"> </w:t>
      </w:r>
      <w:r w:rsidRPr="00006AC1">
        <w:rPr>
          <w:sz w:val="24"/>
          <w:szCs w:val="24"/>
        </w:rPr>
        <w:t>real</w:t>
      </w:r>
      <w:r w:rsidRPr="00006AC1">
        <w:rPr>
          <w:spacing w:val="-5"/>
          <w:sz w:val="24"/>
          <w:szCs w:val="24"/>
        </w:rPr>
        <w:t xml:space="preserve"> </w:t>
      </w:r>
      <w:r w:rsidRPr="00006AC1">
        <w:rPr>
          <w:sz w:val="24"/>
          <w:szCs w:val="24"/>
        </w:rPr>
        <w:t>time.</w:t>
      </w:r>
      <w:r w:rsidRPr="00006AC1">
        <w:rPr>
          <w:spacing w:val="-1"/>
          <w:sz w:val="24"/>
          <w:szCs w:val="24"/>
        </w:rPr>
        <w:t xml:space="preserve"> </w:t>
      </w:r>
      <w:r w:rsidRPr="00006AC1">
        <w:rPr>
          <w:sz w:val="24"/>
          <w:szCs w:val="24"/>
        </w:rPr>
        <w:t>Admin</w:t>
      </w:r>
      <w:r w:rsidRPr="00006AC1">
        <w:rPr>
          <w:spacing w:val="-2"/>
          <w:sz w:val="24"/>
          <w:szCs w:val="24"/>
        </w:rPr>
        <w:t xml:space="preserve"> </w:t>
      </w:r>
      <w:r w:rsidRPr="00006AC1">
        <w:rPr>
          <w:sz w:val="24"/>
          <w:szCs w:val="24"/>
        </w:rPr>
        <w:t>can</w:t>
      </w:r>
      <w:r w:rsidRPr="00006AC1">
        <w:rPr>
          <w:spacing w:val="-2"/>
          <w:sz w:val="24"/>
          <w:szCs w:val="24"/>
        </w:rPr>
        <w:t xml:space="preserve"> </w:t>
      </w:r>
      <w:r w:rsidRPr="00006AC1">
        <w:rPr>
          <w:sz w:val="24"/>
          <w:szCs w:val="24"/>
        </w:rPr>
        <w:t>add</w:t>
      </w:r>
      <w:r w:rsidRPr="00006AC1">
        <w:rPr>
          <w:spacing w:val="-1"/>
          <w:sz w:val="24"/>
          <w:szCs w:val="24"/>
        </w:rPr>
        <w:t xml:space="preserve"> </w:t>
      </w:r>
      <w:r w:rsidRPr="00006AC1">
        <w:rPr>
          <w:sz w:val="24"/>
          <w:szCs w:val="24"/>
        </w:rPr>
        <w:t>different</w:t>
      </w:r>
      <w:r w:rsidRPr="00006AC1">
        <w:rPr>
          <w:spacing w:val="-2"/>
          <w:sz w:val="24"/>
          <w:szCs w:val="24"/>
        </w:rPr>
        <w:t xml:space="preserve"> </w:t>
      </w:r>
      <w:r w:rsidRPr="00006AC1">
        <w:rPr>
          <w:sz w:val="24"/>
          <w:szCs w:val="24"/>
        </w:rPr>
        <w:t>fields</w:t>
      </w:r>
      <w:r w:rsidRPr="00006AC1">
        <w:rPr>
          <w:spacing w:val="-3"/>
          <w:sz w:val="24"/>
          <w:szCs w:val="24"/>
        </w:rPr>
        <w:t xml:space="preserve"> </w:t>
      </w:r>
      <w:r w:rsidRPr="00006AC1">
        <w:rPr>
          <w:sz w:val="24"/>
          <w:szCs w:val="24"/>
        </w:rPr>
        <w:t>like</w:t>
      </w:r>
      <w:r w:rsidRPr="00006AC1">
        <w:rPr>
          <w:spacing w:val="-3"/>
          <w:sz w:val="24"/>
          <w:szCs w:val="24"/>
        </w:rPr>
        <w:t xml:space="preserve"> </w:t>
      </w:r>
      <w:r w:rsidRPr="00006AC1">
        <w:rPr>
          <w:sz w:val="24"/>
          <w:szCs w:val="24"/>
        </w:rPr>
        <w:t>match</w:t>
      </w:r>
      <w:r w:rsidRPr="00006AC1">
        <w:rPr>
          <w:spacing w:val="-2"/>
          <w:sz w:val="24"/>
          <w:szCs w:val="24"/>
        </w:rPr>
        <w:t xml:space="preserve"> </w:t>
      </w:r>
      <w:r w:rsidRPr="00006AC1">
        <w:rPr>
          <w:sz w:val="24"/>
          <w:szCs w:val="24"/>
        </w:rPr>
        <w:t>timetable,</w:t>
      </w:r>
      <w:r w:rsidRPr="00006AC1">
        <w:rPr>
          <w:spacing w:val="-78"/>
          <w:sz w:val="24"/>
          <w:szCs w:val="24"/>
        </w:rPr>
        <w:t xml:space="preserve"> </w:t>
      </w:r>
      <w:r w:rsidRPr="00006AC1">
        <w:rPr>
          <w:sz w:val="24"/>
          <w:szCs w:val="24"/>
        </w:rPr>
        <w:t>match</w:t>
      </w:r>
      <w:r w:rsidRPr="00006AC1">
        <w:rPr>
          <w:spacing w:val="-1"/>
          <w:sz w:val="24"/>
          <w:szCs w:val="24"/>
        </w:rPr>
        <w:t xml:space="preserve"> </w:t>
      </w:r>
      <w:r w:rsidRPr="00006AC1">
        <w:rPr>
          <w:sz w:val="24"/>
          <w:szCs w:val="24"/>
        </w:rPr>
        <w:t>updates,</w:t>
      </w:r>
      <w:r w:rsidRPr="00006AC1">
        <w:rPr>
          <w:spacing w:val="-1"/>
          <w:sz w:val="24"/>
          <w:szCs w:val="24"/>
        </w:rPr>
        <w:t xml:space="preserve"> </w:t>
      </w:r>
      <w:r w:rsidRPr="00006AC1">
        <w:rPr>
          <w:sz w:val="24"/>
          <w:szCs w:val="24"/>
        </w:rPr>
        <w:t>notifications</w:t>
      </w:r>
      <w:r w:rsidRPr="00006AC1">
        <w:rPr>
          <w:spacing w:val="-1"/>
          <w:sz w:val="24"/>
          <w:szCs w:val="24"/>
        </w:rPr>
        <w:t xml:space="preserve"> </w:t>
      </w:r>
      <w:r w:rsidRPr="00006AC1">
        <w:rPr>
          <w:sz w:val="24"/>
          <w:szCs w:val="24"/>
        </w:rPr>
        <w:t>etc</w:t>
      </w:r>
      <w:r>
        <w:t>.</w:t>
      </w:r>
    </w:p>
    <w:p w14:paraId="0C5A85F7" w14:textId="77777777" w:rsidR="00D20335" w:rsidRDefault="00D20335">
      <w:pPr>
        <w:pStyle w:val="BodyText"/>
        <w:spacing w:before="7"/>
        <w:rPr>
          <w:sz w:val="34"/>
        </w:rPr>
      </w:pPr>
    </w:p>
    <w:p w14:paraId="07D21CD1" w14:textId="77777777" w:rsidR="00D20335" w:rsidRDefault="00000000" w:rsidP="00006AC1">
      <w:pPr>
        <w:pStyle w:val="Heading4"/>
        <w:tabs>
          <w:tab w:val="left" w:pos="1181"/>
        </w:tabs>
        <w:ind w:left="1180" w:firstLine="0"/>
        <w:jc w:val="both"/>
      </w:pPr>
      <w:r>
        <w:t>User</w:t>
      </w:r>
      <w:r>
        <w:rPr>
          <w:spacing w:val="-3"/>
        </w:rPr>
        <w:t xml:space="preserve"> </w:t>
      </w:r>
      <w:r>
        <w:t>login</w:t>
      </w:r>
    </w:p>
    <w:p w14:paraId="22A8275D" w14:textId="77777777" w:rsidR="00D20335" w:rsidRPr="00006AC1" w:rsidRDefault="00000000">
      <w:pPr>
        <w:pStyle w:val="BodyText"/>
        <w:spacing w:before="27" w:line="259" w:lineRule="auto"/>
        <w:ind w:left="1180" w:right="669"/>
        <w:jc w:val="both"/>
        <w:rPr>
          <w:sz w:val="24"/>
          <w:szCs w:val="24"/>
        </w:rPr>
      </w:pPr>
      <w:r w:rsidRPr="00006AC1">
        <w:rPr>
          <w:sz w:val="24"/>
          <w:szCs w:val="24"/>
        </w:rPr>
        <w:t>User has to first register and login to view the scores. Users can</w:t>
      </w:r>
      <w:r w:rsidRPr="00006AC1">
        <w:rPr>
          <w:spacing w:val="-78"/>
          <w:sz w:val="24"/>
          <w:szCs w:val="24"/>
        </w:rPr>
        <w:t xml:space="preserve"> </w:t>
      </w:r>
      <w:r w:rsidRPr="00006AC1">
        <w:rPr>
          <w:sz w:val="24"/>
          <w:szCs w:val="24"/>
        </w:rPr>
        <w:t>see</w:t>
      </w:r>
      <w:r w:rsidRPr="00006AC1">
        <w:rPr>
          <w:spacing w:val="-2"/>
          <w:sz w:val="24"/>
          <w:szCs w:val="24"/>
        </w:rPr>
        <w:t xml:space="preserve"> </w:t>
      </w:r>
      <w:r w:rsidRPr="00006AC1">
        <w:rPr>
          <w:sz w:val="24"/>
          <w:szCs w:val="24"/>
        </w:rPr>
        <w:t>various</w:t>
      </w:r>
      <w:r w:rsidRPr="00006AC1">
        <w:rPr>
          <w:spacing w:val="-1"/>
          <w:sz w:val="24"/>
          <w:szCs w:val="24"/>
        </w:rPr>
        <w:t xml:space="preserve"> </w:t>
      </w:r>
      <w:r w:rsidRPr="00006AC1">
        <w:rPr>
          <w:sz w:val="24"/>
          <w:szCs w:val="24"/>
        </w:rPr>
        <w:t>timetables</w:t>
      </w:r>
      <w:r w:rsidRPr="00006AC1">
        <w:rPr>
          <w:spacing w:val="-2"/>
          <w:sz w:val="24"/>
          <w:szCs w:val="24"/>
        </w:rPr>
        <w:t xml:space="preserve"> </w:t>
      </w:r>
      <w:r w:rsidRPr="00006AC1">
        <w:rPr>
          <w:sz w:val="24"/>
          <w:szCs w:val="24"/>
        </w:rPr>
        <w:t>and updates</w:t>
      </w:r>
      <w:r w:rsidRPr="00006AC1">
        <w:rPr>
          <w:spacing w:val="-1"/>
          <w:sz w:val="24"/>
          <w:szCs w:val="24"/>
        </w:rPr>
        <w:t xml:space="preserve"> </w:t>
      </w:r>
      <w:r w:rsidRPr="00006AC1">
        <w:rPr>
          <w:sz w:val="24"/>
          <w:szCs w:val="24"/>
        </w:rPr>
        <w:t>in</w:t>
      </w:r>
      <w:r w:rsidRPr="00006AC1">
        <w:rPr>
          <w:spacing w:val="-3"/>
          <w:sz w:val="24"/>
          <w:szCs w:val="24"/>
        </w:rPr>
        <w:t xml:space="preserve"> </w:t>
      </w:r>
      <w:r w:rsidRPr="00006AC1">
        <w:rPr>
          <w:sz w:val="24"/>
          <w:szCs w:val="24"/>
        </w:rPr>
        <w:t>the</w:t>
      </w:r>
      <w:r w:rsidRPr="00006AC1">
        <w:rPr>
          <w:spacing w:val="-1"/>
          <w:sz w:val="24"/>
          <w:szCs w:val="24"/>
        </w:rPr>
        <w:t xml:space="preserve"> </w:t>
      </w:r>
      <w:r w:rsidRPr="00006AC1">
        <w:rPr>
          <w:sz w:val="24"/>
          <w:szCs w:val="24"/>
        </w:rPr>
        <w:t>system.</w:t>
      </w:r>
    </w:p>
    <w:p w14:paraId="27FADF6C" w14:textId="77777777" w:rsidR="00D20335" w:rsidRDefault="00D20335">
      <w:pPr>
        <w:pStyle w:val="BodyText"/>
        <w:spacing w:before="6"/>
        <w:rPr>
          <w:sz w:val="34"/>
        </w:rPr>
      </w:pPr>
    </w:p>
    <w:p w14:paraId="5E59F465" w14:textId="77777777" w:rsidR="00D20335" w:rsidRDefault="00000000" w:rsidP="00006AC1">
      <w:pPr>
        <w:pStyle w:val="Heading4"/>
        <w:tabs>
          <w:tab w:val="left" w:pos="1180"/>
          <w:tab w:val="left" w:pos="1181"/>
        </w:tabs>
        <w:ind w:left="1180" w:firstLine="0"/>
      </w:pPr>
      <w:r>
        <w:t>Score</w:t>
      </w:r>
      <w:r>
        <w:rPr>
          <w:spacing w:val="-3"/>
        </w:rPr>
        <w:t xml:space="preserve"> </w:t>
      </w:r>
      <w:proofErr w:type="spellStart"/>
      <w:r>
        <w:t>updation</w:t>
      </w:r>
      <w:proofErr w:type="spellEnd"/>
      <w:r>
        <w:rPr>
          <w:spacing w:val="-3"/>
        </w:rPr>
        <w:t xml:space="preserve"> </w:t>
      </w:r>
      <w:r>
        <w:t>and</w:t>
      </w:r>
      <w:r>
        <w:rPr>
          <w:spacing w:val="-3"/>
        </w:rPr>
        <w:t xml:space="preserve"> </w:t>
      </w:r>
      <w:r>
        <w:t>player</w:t>
      </w:r>
      <w:r>
        <w:rPr>
          <w:spacing w:val="-2"/>
        </w:rPr>
        <w:t xml:space="preserve"> </w:t>
      </w:r>
      <w:r>
        <w:t>information</w:t>
      </w:r>
    </w:p>
    <w:p w14:paraId="3C01AF71" w14:textId="77777777" w:rsidR="00D20335" w:rsidRPr="00006AC1" w:rsidRDefault="00000000">
      <w:pPr>
        <w:pStyle w:val="BodyText"/>
        <w:spacing w:before="27" w:line="259" w:lineRule="auto"/>
        <w:ind w:left="1180" w:right="363"/>
        <w:rPr>
          <w:sz w:val="24"/>
          <w:szCs w:val="24"/>
        </w:rPr>
      </w:pPr>
      <w:r w:rsidRPr="00006AC1">
        <w:rPr>
          <w:sz w:val="24"/>
          <w:szCs w:val="24"/>
        </w:rPr>
        <w:t>The scores are constantly updated and posted and also provide a</w:t>
      </w:r>
      <w:r w:rsidRPr="00006AC1">
        <w:rPr>
          <w:spacing w:val="1"/>
          <w:sz w:val="24"/>
          <w:szCs w:val="24"/>
        </w:rPr>
        <w:t xml:space="preserve"> </w:t>
      </w:r>
      <w:r w:rsidRPr="00006AC1">
        <w:rPr>
          <w:sz w:val="24"/>
          <w:szCs w:val="24"/>
        </w:rPr>
        <w:t>brief</w:t>
      </w:r>
      <w:r w:rsidRPr="00006AC1">
        <w:rPr>
          <w:spacing w:val="-4"/>
          <w:sz w:val="24"/>
          <w:szCs w:val="24"/>
        </w:rPr>
        <w:t xml:space="preserve"> </w:t>
      </w:r>
      <w:r w:rsidRPr="00006AC1">
        <w:rPr>
          <w:sz w:val="24"/>
          <w:szCs w:val="24"/>
        </w:rPr>
        <w:t>description</w:t>
      </w:r>
      <w:r w:rsidRPr="00006AC1">
        <w:rPr>
          <w:spacing w:val="-2"/>
          <w:sz w:val="24"/>
          <w:szCs w:val="24"/>
        </w:rPr>
        <w:t xml:space="preserve"> </w:t>
      </w:r>
      <w:r w:rsidRPr="00006AC1">
        <w:rPr>
          <w:sz w:val="24"/>
          <w:szCs w:val="24"/>
        </w:rPr>
        <w:t>about</w:t>
      </w:r>
      <w:r w:rsidRPr="00006AC1">
        <w:rPr>
          <w:spacing w:val="-2"/>
          <w:sz w:val="24"/>
          <w:szCs w:val="24"/>
        </w:rPr>
        <w:t xml:space="preserve"> </w:t>
      </w:r>
      <w:r w:rsidRPr="00006AC1">
        <w:rPr>
          <w:sz w:val="24"/>
          <w:szCs w:val="24"/>
        </w:rPr>
        <w:t>both</w:t>
      </w:r>
      <w:r w:rsidRPr="00006AC1">
        <w:rPr>
          <w:spacing w:val="-2"/>
          <w:sz w:val="24"/>
          <w:szCs w:val="24"/>
        </w:rPr>
        <w:t xml:space="preserve"> </w:t>
      </w:r>
      <w:r w:rsidRPr="00006AC1">
        <w:rPr>
          <w:sz w:val="24"/>
          <w:szCs w:val="24"/>
        </w:rPr>
        <w:t>the</w:t>
      </w:r>
      <w:r w:rsidRPr="00006AC1">
        <w:rPr>
          <w:spacing w:val="-2"/>
          <w:sz w:val="24"/>
          <w:szCs w:val="24"/>
        </w:rPr>
        <w:t xml:space="preserve"> </w:t>
      </w:r>
      <w:r w:rsidRPr="00006AC1">
        <w:rPr>
          <w:sz w:val="24"/>
          <w:szCs w:val="24"/>
        </w:rPr>
        <w:t>team</w:t>
      </w:r>
      <w:r w:rsidRPr="00006AC1">
        <w:rPr>
          <w:spacing w:val="-2"/>
          <w:sz w:val="24"/>
          <w:szCs w:val="24"/>
        </w:rPr>
        <w:t xml:space="preserve"> </w:t>
      </w:r>
      <w:r w:rsidRPr="00006AC1">
        <w:rPr>
          <w:sz w:val="24"/>
          <w:szCs w:val="24"/>
        </w:rPr>
        <w:t>players</w:t>
      </w:r>
      <w:r w:rsidRPr="00006AC1">
        <w:rPr>
          <w:spacing w:val="-3"/>
          <w:sz w:val="24"/>
          <w:szCs w:val="24"/>
        </w:rPr>
        <w:t xml:space="preserve"> </w:t>
      </w:r>
      <w:r w:rsidRPr="00006AC1">
        <w:rPr>
          <w:sz w:val="24"/>
          <w:szCs w:val="24"/>
        </w:rPr>
        <w:t>playing</w:t>
      </w:r>
      <w:r w:rsidRPr="00006AC1">
        <w:rPr>
          <w:spacing w:val="-1"/>
          <w:sz w:val="24"/>
          <w:szCs w:val="24"/>
        </w:rPr>
        <w:t xml:space="preserve"> </w:t>
      </w:r>
      <w:r w:rsidRPr="00006AC1">
        <w:rPr>
          <w:sz w:val="24"/>
          <w:szCs w:val="24"/>
        </w:rPr>
        <w:t>on</w:t>
      </w:r>
      <w:r w:rsidRPr="00006AC1">
        <w:rPr>
          <w:spacing w:val="-4"/>
          <w:sz w:val="24"/>
          <w:szCs w:val="24"/>
        </w:rPr>
        <w:t xml:space="preserve"> </w:t>
      </w:r>
      <w:r w:rsidRPr="00006AC1">
        <w:rPr>
          <w:sz w:val="24"/>
          <w:szCs w:val="24"/>
        </w:rPr>
        <w:t>ground</w:t>
      </w:r>
      <w:r w:rsidRPr="00006AC1">
        <w:rPr>
          <w:spacing w:val="-1"/>
          <w:sz w:val="24"/>
          <w:szCs w:val="24"/>
        </w:rPr>
        <w:t xml:space="preserve"> </w:t>
      </w:r>
      <w:r w:rsidRPr="00006AC1">
        <w:rPr>
          <w:sz w:val="24"/>
          <w:szCs w:val="24"/>
        </w:rPr>
        <w:t>at</w:t>
      </w:r>
      <w:r w:rsidRPr="00006AC1">
        <w:rPr>
          <w:spacing w:val="-77"/>
          <w:sz w:val="24"/>
          <w:szCs w:val="24"/>
        </w:rPr>
        <w:t xml:space="preserve"> </w:t>
      </w:r>
      <w:r w:rsidRPr="00006AC1">
        <w:rPr>
          <w:sz w:val="24"/>
          <w:szCs w:val="24"/>
        </w:rPr>
        <w:t>that</w:t>
      </w:r>
      <w:r w:rsidRPr="00006AC1">
        <w:rPr>
          <w:spacing w:val="-2"/>
          <w:sz w:val="24"/>
          <w:szCs w:val="24"/>
        </w:rPr>
        <w:t xml:space="preserve"> </w:t>
      </w:r>
      <w:r w:rsidRPr="00006AC1">
        <w:rPr>
          <w:sz w:val="24"/>
          <w:szCs w:val="24"/>
        </w:rPr>
        <w:t>time.</w:t>
      </w:r>
    </w:p>
    <w:p w14:paraId="27B45958" w14:textId="77777777" w:rsidR="00D20335" w:rsidRDefault="00D20335">
      <w:pPr>
        <w:pStyle w:val="BodyText"/>
        <w:spacing w:before="6"/>
        <w:rPr>
          <w:sz w:val="34"/>
        </w:rPr>
      </w:pPr>
    </w:p>
    <w:p w14:paraId="4CD44FE6" w14:textId="77777777" w:rsidR="00D20335" w:rsidRDefault="00000000" w:rsidP="00006AC1">
      <w:pPr>
        <w:pStyle w:val="Heading4"/>
        <w:tabs>
          <w:tab w:val="left" w:pos="1180"/>
          <w:tab w:val="left" w:pos="1181"/>
        </w:tabs>
        <w:spacing w:before="1"/>
        <w:ind w:left="1180" w:firstLine="0"/>
      </w:pPr>
      <w:r>
        <w:t>Timetables</w:t>
      </w:r>
    </w:p>
    <w:p w14:paraId="0809F69C" w14:textId="77777777" w:rsidR="00D20335" w:rsidRDefault="00000000">
      <w:pPr>
        <w:pStyle w:val="BodyText"/>
        <w:spacing w:before="27" w:line="259" w:lineRule="auto"/>
        <w:ind w:left="1180" w:right="911"/>
      </w:pPr>
      <w:r w:rsidRPr="00006AC1">
        <w:rPr>
          <w:sz w:val="24"/>
          <w:szCs w:val="24"/>
        </w:rPr>
        <w:t>The</w:t>
      </w:r>
      <w:r w:rsidRPr="00006AC1">
        <w:rPr>
          <w:spacing w:val="-3"/>
          <w:sz w:val="24"/>
          <w:szCs w:val="24"/>
        </w:rPr>
        <w:t xml:space="preserve"> </w:t>
      </w:r>
      <w:r w:rsidRPr="00006AC1">
        <w:rPr>
          <w:sz w:val="24"/>
          <w:szCs w:val="24"/>
        </w:rPr>
        <w:t>system</w:t>
      </w:r>
      <w:r w:rsidRPr="00006AC1">
        <w:rPr>
          <w:spacing w:val="-2"/>
          <w:sz w:val="24"/>
          <w:szCs w:val="24"/>
        </w:rPr>
        <w:t xml:space="preserve"> </w:t>
      </w:r>
      <w:r w:rsidRPr="00006AC1">
        <w:rPr>
          <w:sz w:val="24"/>
          <w:szCs w:val="24"/>
        </w:rPr>
        <w:t>contains</w:t>
      </w:r>
      <w:r w:rsidRPr="00006AC1">
        <w:rPr>
          <w:spacing w:val="-3"/>
          <w:sz w:val="24"/>
          <w:szCs w:val="24"/>
        </w:rPr>
        <w:t xml:space="preserve"> </w:t>
      </w:r>
      <w:r w:rsidRPr="00006AC1">
        <w:rPr>
          <w:sz w:val="24"/>
          <w:szCs w:val="24"/>
        </w:rPr>
        <w:t>timetables</w:t>
      </w:r>
      <w:r w:rsidRPr="00006AC1">
        <w:rPr>
          <w:spacing w:val="-3"/>
          <w:sz w:val="24"/>
          <w:szCs w:val="24"/>
        </w:rPr>
        <w:t xml:space="preserve"> </w:t>
      </w:r>
      <w:r w:rsidRPr="00006AC1">
        <w:rPr>
          <w:sz w:val="24"/>
          <w:szCs w:val="24"/>
        </w:rPr>
        <w:t>of</w:t>
      </w:r>
      <w:r w:rsidRPr="00006AC1">
        <w:rPr>
          <w:spacing w:val="-1"/>
          <w:sz w:val="24"/>
          <w:szCs w:val="24"/>
        </w:rPr>
        <w:t xml:space="preserve"> </w:t>
      </w:r>
      <w:r w:rsidRPr="00006AC1">
        <w:rPr>
          <w:sz w:val="24"/>
          <w:szCs w:val="24"/>
        </w:rPr>
        <w:t>all</w:t>
      </w:r>
      <w:r w:rsidRPr="00006AC1">
        <w:rPr>
          <w:spacing w:val="-1"/>
          <w:sz w:val="24"/>
          <w:szCs w:val="24"/>
        </w:rPr>
        <w:t xml:space="preserve"> </w:t>
      </w:r>
      <w:r w:rsidRPr="00006AC1">
        <w:rPr>
          <w:sz w:val="24"/>
          <w:szCs w:val="24"/>
        </w:rPr>
        <w:t>the</w:t>
      </w:r>
      <w:r w:rsidRPr="00006AC1">
        <w:rPr>
          <w:spacing w:val="-3"/>
          <w:sz w:val="24"/>
          <w:szCs w:val="24"/>
        </w:rPr>
        <w:t xml:space="preserve"> </w:t>
      </w:r>
      <w:r w:rsidRPr="00006AC1">
        <w:rPr>
          <w:sz w:val="24"/>
          <w:szCs w:val="24"/>
        </w:rPr>
        <w:t>future</w:t>
      </w:r>
      <w:r w:rsidRPr="00006AC1">
        <w:rPr>
          <w:spacing w:val="-1"/>
          <w:sz w:val="24"/>
          <w:szCs w:val="24"/>
        </w:rPr>
        <w:t xml:space="preserve"> </w:t>
      </w:r>
      <w:r w:rsidRPr="00006AC1">
        <w:rPr>
          <w:sz w:val="24"/>
          <w:szCs w:val="24"/>
        </w:rPr>
        <w:t>matches to</w:t>
      </w:r>
      <w:r w:rsidRPr="00006AC1">
        <w:rPr>
          <w:spacing w:val="-3"/>
          <w:sz w:val="24"/>
          <w:szCs w:val="24"/>
        </w:rPr>
        <w:t xml:space="preserve"> </w:t>
      </w:r>
      <w:r w:rsidRPr="00006AC1">
        <w:rPr>
          <w:sz w:val="24"/>
          <w:szCs w:val="24"/>
        </w:rPr>
        <w:t>be</w:t>
      </w:r>
      <w:r w:rsidRPr="00006AC1">
        <w:rPr>
          <w:spacing w:val="-77"/>
          <w:sz w:val="24"/>
          <w:szCs w:val="24"/>
        </w:rPr>
        <w:t xml:space="preserve"> </w:t>
      </w:r>
      <w:r w:rsidRPr="00006AC1">
        <w:rPr>
          <w:sz w:val="24"/>
          <w:szCs w:val="24"/>
        </w:rPr>
        <w:t>held</w:t>
      </w:r>
      <w:r w:rsidRPr="00006AC1">
        <w:rPr>
          <w:spacing w:val="-1"/>
          <w:sz w:val="24"/>
          <w:szCs w:val="24"/>
        </w:rPr>
        <w:t xml:space="preserve"> </w:t>
      </w:r>
      <w:r w:rsidRPr="00006AC1">
        <w:rPr>
          <w:sz w:val="24"/>
          <w:szCs w:val="24"/>
        </w:rPr>
        <w:t>that</w:t>
      </w:r>
      <w:r w:rsidRPr="00006AC1">
        <w:rPr>
          <w:spacing w:val="-1"/>
          <w:sz w:val="24"/>
          <w:szCs w:val="24"/>
        </w:rPr>
        <w:t xml:space="preserve"> </w:t>
      </w:r>
      <w:r w:rsidRPr="00006AC1">
        <w:rPr>
          <w:sz w:val="24"/>
          <w:szCs w:val="24"/>
        </w:rPr>
        <w:t>also</w:t>
      </w:r>
      <w:r w:rsidRPr="00006AC1">
        <w:rPr>
          <w:spacing w:val="1"/>
          <w:sz w:val="24"/>
          <w:szCs w:val="24"/>
        </w:rPr>
        <w:t xml:space="preserve"> </w:t>
      </w:r>
      <w:r w:rsidRPr="00006AC1">
        <w:rPr>
          <w:sz w:val="24"/>
          <w:szCs w:val="24"/>
        </w:rPr>
        <w:t>keeps</w:t>
      </w:r>
      <w:r w:rsidRPr="00006AC1">
        <w:rPr>
          <w:spacing w:val="-1"/>
          <w:sz w:val="24"/>
          <w:szCs w:val="24"/>
        </w:rPr>
        <w:t xml:space="preserve"> </w:t>
      </w:r>
      <w:r w:rsidRPr="00006AC1">
        <w:rPr>
          <w:sz w:val="24"/>
          <w:szCs w:val="24"/>
        </w:rPr>
        <w:t>on updating</w:t>
      </w:r>
      <w:r>
        <w:t>.</w:t>
      </w:r>
    </w:p>
    <w:p w14:paraId="0146802A" w14:textId="77777777" w:rsidR="00D20335" w:rsidRDefault="00D20335">
      <w:pPr>
        <w:pStyle w:val="BodyText"/>
        <w:spacing w:before="6"/>
        <w:rPr>
          <w:sz w:val="34"/>
        </w:rPr>
      </w:pPr>
    </w:p>
    <w:p w14:paraId="08AF754C" w14:textId="77777777" w:rsidR="00D20335" w:rsidRDefault="00000000" w:rsidP="00006AC1">
      <w:pPr>
        <w:pStyle w:val="Heading4"/>
        <w:tabs>
          <w:tab w:val="left" w:pos="1180"/>
          <w:tab w:val="left" w:pos="1181"/>
        </w:tabs>
        <w:ind w:left="1180" w:firstLine="0"/>
      </w:pPr>
      <w:r>
        <w:t>Admin</w:t>
      </w:r>
      <w:r>
        <w:rPr>
          <w:spacing w:val="-2"/>
        </w:rPr>
        <w:t xml:space="preserve"> </w:t>
      </w:r>
      <w:r>
        <w:t>notification</w:t>
      </w:r>
    </w:p>
    <w:p w14:paraId="4E339444" w14:textId="24C8C9D3" w:rsidR="007E4A64" w:rsidRDefault="00000000">
      <w:pPr>
        <w:pStyle w:val="BodyText"/>
        <w:spacing w:before="27" w:line="259" w:lineRule="auto"/>
        <w:ind w:left="1180" w:right="158"/>
        <w:rPr>
          <w:sz w:val="24"/>
          <w:szCs w:val="24"/>
        </w:rPr>
      </w:pPr>
      <w:r w:rsidRPr="00006AC1">
        <w:rPr>
          <w:sz w:val="24"/>
          <w:szCs w:val="24"/>
        </w:rPr>
        <w:t>Admin</w:t>
      </w:r>
      <w:r w:rsidRPr="00006AC1">
        <w:rPr>
          <w:spacing w:val="-2"/>
          <w:sz w:val="24"/>
          <w:szCs w:val="24"/>
        </w:rPr>
        <w:t xml:space="preserve"> </w:t>
      </w:r>
      <w:r w:rsidRPr="00006AC1">
        <w:rPr>
          <w:sz w:val="24"/>
          <w:szCs w:val="24"/>
        </w:rPr>
        <w:t>is</w:t>
      </w:r>
      <w:r w:rsidRPr="00006AC1">
        <w:rPr>
          <w:spacing w:val="-3"/>
          <w:sz w:val="24"/>
          <w:szCs w:val="24"/>
        </w:rPr>
        <w:t xml:space="preserve"> </w:t>
      </w:r>
      <w:r w:rsidRPr="00006AC1">
        <w:rPr>
          <w:sz w:val="24"/>
          <w:szCs w:val="24"/>
        </w:rPr>
        <w:t>provided</w:t>
      </w:r>
      <w:r w:rsidRPr="00006AC1">
        <w:rPr>
          <w:spacing w:val="-2"/>
          <w:sz w:val="24"/>
          <w:szCs w:val="24"/>
        </w:rPr>
        <w:t xml:space="preserve"> </w:t>
      </w:r>
      <w:r w:rsidRPr="00006AC1">
        <w:rPr>
          <w:sz w:val="24"/>
          <w:szCs w:val="24"/>
        </w:rPr>
        <w:t>an</w:t>
      </w:r>
      <w:r w:rsidRPr="00006AC1">
        <w:rPr>
          <w:spacing w:val="-3"/>
          <w:sz w:val="24"/>
          <w:szCs w:val="24"/>
        </w:rPr>
        <w:t xml:space="preserve"> </w:t>
      </w:r>
      <w:r w:rsidRPr="00006AC1">
        <w:rPr>
          <w:sz w:val="24"/>
          <w:szCs w:val="24"/>
        </w:rPr>
        <w:t>option</w:t>
      </w:r>
      <w:r w:rsidRPr="00006AC1">
        <w:rPr>
          <w:spacing w:val="-1"/>
          <w:sz w:val="24"/>
          <w:szCs w:val="24"/>
        </w:rPr>
        <w:t xml:space="preserve"> </w:t>
      </w:r>
      <w:r w:rsidRPr="00006AC1">
        <w:rPr>
          <w:sz w:val="24"/>
          <w:szCs w:val="24"/>
        </w:rPr>
        <w:t>where</w:t>
      </w:r>
      <w:r w:rsidRPr="00006AC1">
        <w:rPr>
          <w:spacing w:val="-4"/>
          <w:sz w:val="24"/>
          <w:szCs w:val="24"/>
        </w:rPr>
        <w:t xml:space="preserve"> </w:t>
      </w:r>
      <w:r w:rsidRPr="00006AC1">
        <w:rPr>
          <w:sz w:val="24"/>
          <w:szCs w:val="24"/>
        </w:rPr>
        <w:t>he</w:t>
      </w:r>
      <w:r w:rsidRPr="00006AC1">
        <w:rPr>
          <w:spacing w:val="-3"/>
          <w:sz w:val="24"/>
          <w:szCs w:val="24"/>
        </w:rPr>
        <w:t xml:space="preserve"> </w:t>
      </w:r>
      <w:r w:rsidRPr="00006AC1">
        <w:rPr>
          <w:sz w:val="24"/>
          <w:szCs w:val="24"/>
        </w:rPr>
        <w:t>can</w:t>
      </w:r>
      <w:r w:rsidRPr="00006AC1">
        <w:rPr>
          <w:spacing w:val="-2"/>
          <w:sz w:val="24"/>
          <w:szCs w:val="24"/>
        </w:rPr>
        <w:t xml:space="preserve"> </w:t>
      </w:r>
      <w:r w:rsidRPr="00006AC1">
        <w:rPr>
          <w:sz w:val="24"/>
          <w:szCs w:val="24"/>
        </w:rPr>
        <w:t>add</w:t>
      </w:r>
      <w:r w:rsidRPr="00006AC1">
        <w:rPr>
          <w:spacing w:val="-1"/>
          <w:sz w:val="24"/>
          <w:szCs w:val="24"/>
        </w:rPr>
        <w:t xml:space="preserve"> </w:t>
      </w:r>
      <w:r w:rsidRPr="00006AC1">
        <w:rPr>
          <w:sz w:val="24"/>
          <w:szCs w:val="24"/>
        </w:rPr>
        <w:t>notifications</w:t>
      </w:r>
      <w:r w:rsidRPr="00006AC1">
        <w:rPr>
          <w:spacing w:val="-2"/>
          <w:sz w:val="24"/>
          <w:szCs w:val="24"/>
        </w:rPr>
        <w:t xml:space="preserve"> </w:t>
      </w:r>
      <w:r w:rsidRPr="00006AC1">
        <w:rPr>
          <w:sz w:val="24"/>
          <w:szCs w:val="24"/>
        </w:rPr>
        <w:t>in</w:t>
      </w:r>
      <w:r w:rsidRPr="00006AC1">
        <w:rPr>
          <w:spacing w:val="-2"/>
          <w:sz w:val="24"/>
          <w:szCs w:val="24"/>
        </w:rPr>
        <w:t xml:space="preserve"> </w:t>
      </w:r>
      <w:r w:rsidRPr="00006AC1">
        <w:rPr>
          <w:sz w:val="24"/>
          <w:szCs w:val="24"/>
        </w:rPr>
        <w:t>the</w:t>
      </w:r>
      <w:r w:rsidRPr="00006AC1">
        <w:rPr>
          <w:spacing w:val="-77"/>
          <w:sz w:val="24"/>
          <w:szCs w:val="24"/>
        </w:rPr>
        <w:t xml:space="preserve"> </w:t>
      </w:r>
      <w:r w:rsidRPr="00006AC1">
        <w:rPr>
          <w:sz w:val="24"/>
          <w:szCs w:val="24"/>
        </w:rPr>
        <w:t>website for the users. The admin can Add/Update the teams with</w:t>
      </w:r>
      <w:r w:rsidRPr="00006AC1">
        <w:rPr>
          <w:spacing w:val="1"/>
          <w:sz w:val="24"/>
          <w:szCs w:val="24"/>
        </w:rPr>
        <w:t xml:space="preserve"> </w:t>
      </w:r>
      <w:r w:rsidRPr="00006AC1">
        <w:rPr>
          <w:sz w:val="24"/>
          <w:szCs w:val="24"/>
        </w:rPr>
        <w:t>the</w:t>
      </w:r>
      <w:r w:rsidRPr="00006AC1">
        <w:rPr>
          <w:spacing w:val="-2"/>
          <w:sz w:val="24"/>
          <w:szCs w:val="24"/>
        </w:rPr>
        <w:t xml:space="preserve"> </w:t>
      </w:r>
      <w:r w:rsidRPr="00006AC1">
        <w:rPr>
          <w:sz w:val="24"/>
          <w:szCs w:val="24"/>
        </w:rPr>
        <w:t>details</w:t>
      </w:r>
      <w:r w:rsidRPr="00006AC1">
        <w:rPr>
          <w:spacing w:val="-1"/>
          <w:sz w:val="24"/>
          <w:szCs w:val="24"/>
        </w:rPr>
        <w:t xml:space="preserve"> </w:t>
      </w:r>
      <w:r w:rsidRPr="00006AC1">
        <w:rPr>
          <w:sz w:val="24"/>
          <w:szCs w:val="24"/>
        </w:rPr>
        <w:t>and the</w:t>
      </w:r>
      <w:r w:rsidRPr="00006AC1">
        <w:rPr>
          <w:spacing w:val="1"/>
          <w:sz w:val="24"/>
          <w:szCs w:val="24"/>
        </w:rPr>
        <w:t xml:space="preserve"> </w:t>
      </w:r>
      <w:r w:rsidRPr="00006AC1">
        <w:rPr>
          <w:sz w:val="24"/>
          <w:szCs w:val="24"/>
        </w:rPr>
        <w:t>user</w:t>
      </w:r>
      <w:r w:rsidRPr="00006AC1">
        <w:rPr>
          <w:spacing w:val="-2"/>
          <w:sz w:val="24"/>
          <w:szCs w:val="24"/>
        </w:rPr>
        <w:t xml:space="preserve"> </w:t>
      </w:r>
      <w:r w:rsidRPr="00006AC1">
        <w:rPr>
          <w:sz w:val="24"/>
          <w:szCs w:val="24"/>
        </w:rPr>
        <w:t>can</w:t>
      </w:r>
      <w:r w:rsidRPr="00006AC1">
        <w:rPr>
          <w:spacing w:val="-1"/>
          <w:sz w:val="24"/>
          <w:szCs w:val="24"/>
        </w:rPr>
        <w:t xml:space="preserve"> </w:t>
      </w:r>
      <w:r w:rsidRPr="00006AC1">
        <w:rPr>
          <w:sz w:val="24"/>
          <w:szCs w:val="24"/>
        </w:rPr>
        <w:t>view</w:t>
      </w:r>
      <w:r w:rsidRPr="00006AC1">
        <w:rPr>
          <w:spacing w:val="-1"/>
          <w:sz w:val="24"/>
          <w:szCs w:val="24"/>
        </w:rPr>
        <w:t xml:space="preserve"> </w:t>
      </w:r>
      <w:r w:rsidRPr="00006AC1">
        <w:rPr>
          <w:sz w:val="24"/>
          <w:szCs w:val="24"/>
        </w:rPr>
        <w:t>the</w:t>
      </w:r>
      <w:r w:rsidRPr="00006AC1">
        <w:rPr>
          <w:spacing w:val="2"/>
          <w:sz w:val="24"/>
          <w:szCs w:val="24"/>
        </w:rPr>
        <w:t xml:space="preserve"> </w:t>
      </w:r>
      <w:r w:rsidRPr="00006AC1">
        <w:rPr>
          <w:sz w:val="24"/>
          <w:szCs w:val="24"/>
        </w:rPr>
        <w:t>overall</w:t>
      </w:r>
      <w:r w:rsidRPr="00006AC1">
        <w:rPr>
          <w:spacing w:val="-3"/>
          <w:sz w:val="24"/>
          <w:szCs w:val="24"/>
        </w:rPr>
        <w:t xml:space="preserve"> </w:t>
      </w:r>
      <w:r w:rsidRPr="00006AC1">
        <w:rPr>
          <w:sz w:val="24"/>
          <w:szCs w:val="24"/>
        </w:rPr>
        <w:t>information</w:t>
      </w:r>
    </w:p>
    <w:p w14:paraId="45F36A29" w14:textId="77777777" w:rsidR="007E4A64" w:rsidRDefault="007E4A64">
      <w:pPr>
        <w:rPr>
          <w:sz w:val="24"/>
          <w:szCs w:val="24"/>
        </w:rPr>
      </w:pPr>
      <w:r>
        <w:rPr>
          <w:sz w:val="24"/>
          <w:szCs w:val="24"/>
        </w:rPr>
        <w:br w:type="page"/>
      </w:r>
    </w:p>
    <w:p w14:paraId="381BFD14" w14:textId="4CE1FBD9" w:rsidR="00D20335" w:rsidRPr="007E4A64" w:rsidRDefault="007E4A64">
      <w:pPr>
        <w:pStyle w:val="BodyText"/>
        <w:spacing w:before="27" w:line="259" w:lineRule="auto"/>
        <w:ind w:left="1180" w:right="158"/>
        <w:rPr>
          <w:b/>
          <w:bCs/>
          <w:sz w:val="36"/>
          <w:szCs w:val="36"/>
          <w:u w:val="single"/>
        </w:rPr>
      </w:pPr>
      <w:r w:rsidRPr="007E4A64">
        <w:rPr>
          <w:b/>
          <w:bCs/>
          <w:sz w:val="36"/>
          <w:szCs w:val="36"/>
        </w:rPr>
        <w:lastRenderedPageBreak/>
        <w:t xml:space="preserve">                       </w:t>
      </w:r>
      <w:r w:rsidRPr="007E4A64">
        <w:rPr>
          <w:b/>
          <w:bCs/>
          <w:sz w:val="36"/>
          <w:szCs w:val="36"/>
          <w:u w:val="single"/>
        </w:rPr>
        <w:t>Project outcomes</w:t>
      </w:r>
    </w:p>
    <w:p w14:paraId="2BCBC7C3" w14:textId="77777777" w:rsidR="00D20335" w:rsidRDefault="00807F68">
      <w:pPr>
        <w:spacing w:line="259" w:lineRule="auto"/>
      </w:pPr>
      <w:r>
        <w:t xml:space="preserve">              </w:t>
      </w:r>
    </w:p>
    <w:p w14:paraId="43BB57E9" w14:textId="77777777" w:rsidR="00807F68" w:rsidRDefault="00807F68">
      <w:pPr>
        <w:spacing w:line="259" w:lineRule="auto"/>
      </w:pPr>
    </w:p>
    <w:p w14:paraId="052857D8" w14:textId="77777777" w:rsidR="00807F68" w:rsidRDefault="00807F68">
      <w:pPr>
        <w:spacing w:line="259" w:lineRule="auto"/>
      </w:pPr>
    </w:p>
    <w:p w14:paraId="77BEB6E8" w14:textId="31CE1494" w:rsidR="00807F68" w:rsidRPr="007E4A64" w:rsidRDefault="007E4A64">
      <w:pPr>
        <w:spacing w:line="259"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4A64">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is about showing lives scores of the cricket match online. Many people don’t have television or cable connection at their place or if they are travelling then they may view the scores online.</w:t>
      </w:r>
    </w:p>
    <w:p w14:paraId="6A7BE062" w14:textId="783D3A94" w:rsidR="007E4A64" w:rsidRDefault="00807F68">
      <w:pPr>
        <w:spacing w:line="259" w:lineRule="auto"/>
      </w:pPr>
      <w:r>
        <w:t xml:space="preserve">   </w:t>
      </w:r>
    </w:p>
    <w:p w14:paraId="5FFD2A89" w14:textId="0E55C3D5" w:rsidR="007E4A64" w:rsidRDefault="007E4A64">
      <w:pPr>
        <w:spacing w:line="259" w:lineRule="auto"/>
      </w:pPr>
    </w:p>
    <w:p w14:paraId="28860B58" w14:textId="77777777" w:rsidR="007E4A64" w:rsidRPr="007E4A64" w:rsidRDefault="007E4A64" w:rsidP="007E4A6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4A6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14:paraId="396E04D6" w14:textId="77777777" w:rsidR="007E4A64" w:rsidRPr="007E4A64" w:rsidRDefault="007E4A64" w:rsidP="007E4A64">
      <w:pPr>
        <w:pStyle w:val="ListParagraph"/>
        <w:widowControl/>
        <w:numPr>
          <w:ilvl w:val="0"/>
          <w:numId w:val="9"/>
        </w:numPr>
        <w:suppressAutoHyphens/>
        <w:autoSpaceDE/>
        <w:autoSpaceDN/>
        <w:spacing w:before="0"/>
        <w:contextualSpacing/>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4A6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can view the scores from anywhere through internet.</w:t>
      </w:r>
    </w:p>
    <w:p w14:paraId="4CBC65BA" w14:textId="77777777" w:rsidR="007E4A64" w:rsidRPr="007E4A64" w:rsidRDefault="007E4A64" w:rsidP="007E4A64">
      <w:pPr>
        <w:pStyle w:val="ListParagraph"/>
        <w:widowControl/>
        <w:numPr>
          <w:ilvl w:val="0"/>
          <w:numId w:val="9"/>
        </w:numPr>
        <w:suppressAutoHyphens/>
        <w:autoSpaceDE/>
        <w:autoSpaceDN/>
        <w:spacing w:before="0"/>
        <w:contextualSpacing/>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4A6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can keep themselves updated about matches.</w:t>
      </w:r>
    </w:p>
    <w:p w14:paraId="72975E31" w14:textId="77777777" w:rsidR="007E4A64" w:rsidRPr="007E4A64" w:rsidRDefault="007E4A64" w:rsidP="007E4A64">
      <w:pPr>
        <w:pStyle w:val="ListParagraph"/>
        <w:widowControl/>
        <w:numPr>
          <w:ilvl w:val="0"/>
          <w:numId w:val="9"/>
        </w:numPr>
        <w:suppressAutoHyphens/>
        <w:autoSpaceDE/>
        <w:autoSpaceDN/>
        <w:spacing w:before="0"/>
        <w:contextualSpacing/>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4A6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is flexible to use and is cost-effective.</w:t>
      </w:r>
    </w:p>
    <w:p w14:paraId="340584E6" w14:textId="77777777" w:rsidR="007E4A64" w:rsidRPr="007E4A64" w:rsidRDefault="007E4A64" w:rsidP="007E4A64">
      <w:pPr>
        <w:pStyle w:val="ListParagraph"/>
        <w:spacing w:before="0"/>
        <w:contextualSpacing/>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C83236" w14:textId="77777777" w:rsidR="007E4A64" w:rsidRPr="007E4A64" w:rsidRDefault="007E4A64" w:rsidP="007E4A6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4A6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14:paraId="653B2678" w14:textId="77777777" w:rsidR="007E4A64" w:rsidRPr="007E4A64" w:rsidRDefault="007E4A64" w:rsidP="007E4A64">
      <w:pPr>
        <w:pStyle w:val="ListParagraph"/>
        <w:widowControl/>
        <w:numPr>
          <w:ilvl w:val="0"/>
          <w:numId w:val="8"/>
        </w:numPr>
        <w:suppressAutoHyphens/>
        <w:autoSpaceDE/>
        <w:autoSpaceDN/>
        <w:spacing w:before="0"/>
        <w:contextualSpacing/>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4A6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connection is requisite for this system.</w:t>
      </w:r>
    </w:p>
    <w:p w14:paraId="293FB62B" w14:textId="77777777" w:rsidR="007E4A64" w:rsidRPr="007E4A64" w:rsidRDefault="007E4A64" w:rsidP="007E4A64">
      <w:pPr>
        <w:pStyle w:val="ListParagraph"/>
        <w:widowControl/>
        <w:numPr>
          <w:ilvl w:val="0"/>
          <w:numId w:val="8"/>
        </w:numPr>
        <w:suppressAutoHyphens/>
        <w:autoSpaceDE/>
        <w:autoSpaceDN/>
        <w:spacing w:before="0"/>
        <w:contextualSpacing/>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4A6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cannot view live match if wishes.</w:t>
      </w:r>
    </w:p>
    <w:p w14:paraId="0C3C4AAB" w14:textId="77777777" w:rsidR="007E4A64" w:rsidRPr="007E4A64" w:rsidRDefault="007E4A64" w:rsidP="007E4A64">
      <w:pPr>
        <w:pStyle w:val="ListParagraph"/>
        <w:spacing w:before="0"/>
        <w:contextualSpacing/>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093AB2" w14:textId="77777777" w:rsidR="007E4A64" w:rsidRPr="007E4A64" w:rsidRDefault="007E4A64" w:rsidP="007E4A6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4A6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Applications:</w:t>
      </w:r>
    </w:p>
    <w:p w14:paraId="7D1D7775" w14:textId="77777777" w:rsidR="007E4A64" w:rsidRPr="007E4A64" w:rsidRDefault="007E4A64" w:rsidP="007E4A64">
      <w:pPr>
        <w:pStyle w:val="ListParagraph"/>
        <w:widowControl/>
        <w:numPr>
          <w:ilvl w:val="0"/>
          <w:numId w:val="8"/>
        </w:numPr>
        <w:suppressAutoHyphens/>
        <w:autoSpaceDE/>
        <w:autoSpaceDN/>
        <w:spacing w:before="0" w:after="200" w:line="276" w:lineRule="auto"/>
        <w:contextualSpacing/>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4A6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can be used where there is no television</w:t>
      </w:r>
      <w:r w:rsidRPr="007E4A6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4671BD" w14:textId="77777777" w:rsidR="007E4A64" w:rsidRDefault="007E4A64">
      <w:pPr>
        <w:spacing w:line="259" w:lineRule="auto"/>
      </w:pPr>
    </w:p>
    <w:p w14:paraId="6E7CA7DE" w14:textId="77777777" w:rsidR="007E4A64" w:rsidRDefault="007E4A64">
      <w:r>
        <w:br w:type="page"/>
      </w:r>
    </w:p>
    <w:p w14:paraId="75E9CB99" w14:textId="77777777" w:rsidR="00807F68" w:rsidRDefault="00807F68">
      <w:pPr>
        <w:spacing w:line="259" w:lineRule="auto"/>
        <w:sectPr w:rsidR="00807F68" w:rsidSect="0041721E">
          <w:pgSz w:w="12240" w:h="15840"/>
          <w:pgMar w:top="1240" w:right="900" w:bottom="280" w:left="1340" w:header="720" w:footer="720" w:gutter="0"/>
          <w:cols w:space="720"/>
        </w:sectPr>
      </w:pPr>
    </w:p>
    <w:p w14:paraId="2D5C046B" w14:textId="77777777" w:rsidR="00D20335" w:rsidRDefault="00D20335">
      <w:pPr>
        <w:pStyle w:val="BodyText"/>
        <w:spacing w:before="8"/>
        <w:rPr>
          <w:sz w:val="18"/>
        </w:rPr>
      </w:pPr>
    </w:p>
    <w:p w14:paraId="3E22372A" w14:textId="77777777" w:rsidR="00D20335" w:rsidRDefault="00000000">
      <w:pPr>
        <w:pStyle w:val="Heading2"/>
        <w:ind w:right="838"/>
        <w:rPr>
          <w:u w:val="none"/>
        </w:rPr>
      </w:pPr>
      <w:r>
        <w:rPr>
          <w:u w:val="thick"/>
        </w:rPr>
        <w:t>Report/Output</w:t>
      </w:r>
    </w:p>
    <w:p w14:paraId="41AB2C3C" w14:textId="77777777" w:rsidR="00D20335" w:rsidRDefault="00D20335">
      <w:pPr>
        <w:pStyle w:val="BodyText"/>
        <w:rPr>
          <w:b/>
          <w:sz w:val="20"/>
        </w:rPr>
      </w:pPr>
    </w:p>
    <w:p w14:paraId="5ECCDBCD" w14:textId="77777777" w:rsidR="00D20335" w:rsidRDefault="00D20335">
      <w:pPr>
        <w:pStyle w:val="BodyText"/>
        <w:rPr>
          <w:b/>
          <w:sz w:val="20"/>
        </w:rPr>
      </w:pPr>
    </w:p>
    <w:p w14:paraId="741937CA" w14:textId="77777777" w:rsidR="00D20335" w:rsidRDefault="00D20335">
      <w:pPr>
        <w:pStyle w:val="BodyText"/>
        <w:spacing w:before="11"/>
        <w:rPr>
          <w:b/>
          <w:sz w:val="22"/>
        </w:rPr>
      </w:pPr>
    </w:p>
    <w:p w14:paraId="067E24F1" w14:textId="77777777" w:rsidR="00D20335" w:rsidRDefault="00000000">
      <w:pPr>
        <w:pStyle w:val="BodyText"/>
        <w:spacing w:before="86" w:line="273" w:lineRule="auto"/>
        <w:ind w:left="100" w:right="905"/>
      </w:pPr>
      <w:r>
        <w:t>After finishing all the modules and tasks, we should have a complete</w:t>
      </w:r>
      <w:r>
        <w:rPr>
          <w:spacing w:val="1"/>
        </w:rPr>
        <w:t xml:space="preserve"> </w:t>
      </w:r>
      <w:r>
        <w:t>project. The user can view the scores from anywhere through internet.</w:t>
      </w:r>
      <w:r>
        <w:rPr>
          <w:spacing w:val="-78"/>
        </w:rPr>
        <w:t xml:space="preserve"> </w:t>
      </w:r>
      <w:r>
        <w:t>Users</w:t>
      </w:r>
      <w:r>
        <w:rPr>
          <w:spacing w:val="-2"/>
        </w:rPr>
        <w:t xml:space="preserve"> </w:t>
      </w:r>
      <w:r>
        <w:t>can</w:t>
      </w:r>
      <w:r>
        <w:rPr>
          <w:spacing w:val="-1"/>
        </w:rPr>
        <w:t xml:space="preserve"> </w:t>
      </w:r>
      <w:r>
        <w:t>keep</w:t>
      </w:r>
      <w:r>
        <w:rPr>
          <w:spacing w:val="-2"/>
        </w:rPr>
        <w:t xml:space="preserve"> </w:t>
      </w:r>
      <w:r>
        <w:t>themselves</w:t>
      </w:r>
      <w:r>
        <w:rPr>
          <w:spacing w:val="-1"/>
        </w:rPr>
        <w:t xml:space="preserve"> </w:t>
      </w:r>
      <w:r>
        <w:t>updated</w:t>
      </w:r>
      <w:r>
        <w:rPr>
          <w:spacing w:val="-1"/>
        </w:rPr>
        <w:t xml:space="preserve"> </w:t>
      </w:r>
      <w:r>
        <w:t>about</w:t>
      </w:r>
      <w:r>
        <w:rPr>
          <w:spacing w:val="-1"/>
        </w:rPr>
        <w:t xml:space="preserve"> </w:t>
      </w:r>
      <w:r>
        <w:t>matches.</w:t>
      </w:r>
    </w:p>
    <w:p w14:paraId="305BDC09" w14:textId="77777777" w:rsidR="00D20335" w:rsidRDefault="00D20335">
      <w:pPr>
        <w:pStyle w:val="BodyText"/>
        <w:rPr>
          <w:sz w:val="34"/>
        </w:rPr>
      </w:pPr>
    </w:p>
    <w:p w14:paraId="4F151EBC" w14:textId="77777777" w:rsidR="00D20335" w:rsidRDefault="00D20335">
      <w:pPr>
        <w:pStyle w:val="BodyText"/>
        <w:rPr>
          <w:sz w:val="34"/>
        </w:rPr>
      </w:pPr>
    </w:p>
    <w:p w14:paraId="7848E77D" w14:textId="77777777" w:rsidR="00D20335" w:rsidRDefault="00D20335">
      <w:pPr>
        <w:pStyle w:val="BodyText"/>
        <w:rPr>
          <w:sz w:val="34"/>
        </w:rPr>
      </w:pPr>
    </w:p>
    <w:p w14:paraId="1FE59468" w14:textId="77777777" w:rsidR="00D20335" w:rsidRDefault="00D20335">
      <w:pPr>
        <w:pStyle w:val="BodyText"/>
        <w:rPr>
          <w:sz w:val="34"/>
        </w:rPr>
      </w:pPr>
    </w:p>
    <w:p w14:paraId="457B2622" w14:textId="77777777" w:rsidR="00D20335" w:rsidRDefault="00D20335">
      <w:pPr>
        <w:pStyle w:val="BodyText"/>
        <w:rPr>
          <w:sz w:val="34"/>
        </w:rPr>
      </w:pPr>
    </w:p>
    <w:p w14:paraId="2072C3B7" w14:textId="77777777" w:rsidR="00D20335" w:rsidRDefault="00D20335">
      <w:pPr>
        <w:pStyle w:val="BodyText"/>
        <w:rPr>
          <w:sz w:val="34"/>
        </w:rPr>
      </w:pPr>
    </w:p>
    <w:p w14:paraId="6DCB0364" w14:textId="77777777" w:rsidR="00D20335" w:rsidRDefault="00D20335">
      <w:pPr>
        <w:pStyle w:val="BodyText"/>
        <w:spacing w:before="10"/>
        <w:rPr>
          <w:sz w:val="28"/>
        </w:rPr>
      </w:pPr>
    </w:p>
    <w:p w14:paraId="204E1136" w14:textId="77777777" w:rsidR="00D20335" w:rsidRDefault="00000000">
      <w:pPr>
        <w:pStyle w:val="Heading2"/>
        <w:spacing w:before="0"/>
        <w:ind w:left="3805" w:right="4242"/>
        <w:rPr>
          <w:u w:val="none"/>
        </w:rPr>
      </w:pPr>
      <w:r>
        <w:rPr>
          <w:u w:val="thick"/>
        </w:rPr>
        <w:t>Conclusion</w:t>
      </w:r>
    </w:p>
    <w:p w14:paraId="6DF6FE16" w14:textId="77777777" w:rsidR="00D20335" w:rsidRDefault="00D20335">
      <w:pPr>
        <w:pStyle w:val="BodyText"/>
        <w:rPr>
          <w:b/>
          <w:sz w:val="20"/>
        </w:rPr>
      </w:pPr>
    </w:p>
    <w:p w14:paraId="377E780C" w14:textId="77777777" w:rsidR="00D20335" w:rsidRDefault="00000000">
      <w:pPr>
        <w:pStyle w:val="BodyText"/>
        <w:spacing w:before="203" w:line="259" w:lineRule="auto"/>
        <w:ind w:left="100"/>
      </w:pPr>
      <w:r>
        <w:t>It</w:t>
      </w:r>
      <w:r>
        <w:rPr>
          <w:spacing w:val="-4"/>
        </w:rPr>
        <w:t xml:space="preserve"> </w:t>
      </w:r>
      <w:r>
        <w:t>is</w:t>
      </w:r>
      <w:r>
        <w:rPr>
          <w:spacing w:val="-3"/>
        </w:rPr>
        <w:t xml:space="preserve"> </w:t>
      </w:r>
      <w:r>
        <w:t>concluded</w:t>
      </w:r>
      <w:r>
        <w:rPr>
          <w:spacing w:val="-1"/>
        </w:rPr>
        <w:t xml:space="preserve"> </w:t>
      </w:r>
      <w:r>
        <w:t>that</w:t>
      </w:r>
      <w:r>
        <w:rPr>
          <w:spacing w:val="-3"/>
        </w:rPr>
        <w:t xml:space="preserve"> </w:t>
      </w:r>
      <w:r>
        <w:t>the</w:t>
      </w:r>
      <w:r>
        <w:rPr>
          <w:spacing w:val="-2"/>
        </w:rPr>
        <w:t xml:space="preserve"> </w:t>
      </w:r>
      <w:r>
        <w:t>Webpage</w:t>
      </w:r>
      <w:r>
        <w:rPr>
          <w:spacing w:val="-3"/>
        </w:rPr>
        <w:t xml:space="preserve"> </w:t>
      </w:r>
      <w:r>
        <w:t>works</w:t>
      </w:r>
      <w:r>
        <w:rPr>
          <w:spacing w:val="-2"/>
        </w:rPr>
        <w:t xml:space="preserve"> </w:t>
      </w:r>
      <w:r>
        <w:t>well</w:t>
      </w:r>
      <w:r>
        <w:rPr>
          <w:spacing w:val="-3"/>
        </w:rPr>
        <w:t xml:space="preserve"> </w:t>
      </w:r>
      <w:r>
        <w:t>and</w:t>
      </w:r>
      <w:r>
        <w:rPr>
          <w:spacing w:val="-1"/>
        </w:rPr>
        <w:t xml:space="preserve"> </w:t>
      </w:r>
      <w:r>
        <w:t>satisfy</w:t>
      </w:r>
      <w:r>
        <w:rPr>
          <w:spacing w:val="1"/>
        </w:rPr>
        <w:t xml:space="preserve"> </w:t>
      </w:r>
      <w:r>
        <w:t>the</w:t>
      </w:r>
      <w:r>
        <w:rPr>
          <w:spacing w:val="-3"/>
        </w:rPr>
        <w:t xml:space="preserve"> </w:t>
      </w:r>
      <w:r>
        <w:t>end users.</w:t>
      </w:r>
      <w:r>
        <w:rPr>
          <w:spacing w:val="-4"/>
        </w:rPr>
        <w:t xml:space="preserve"> </w:t>
      </w:r>
      <w:r>
        <w:t>The</w:t>
      </w:r>
      <w:r>
        <w:rPr>
          <w:spacing w:val="-77"/>
        </w:rPr>
        <w:t xml:space="preserve"> </w:t>
      </w:r>
      <w:r>
        <w:t>application is tested very well and errors are properly debugged. The</w:t>
      </w:r>
      <w:r>
        <w:rPr>
          <w:spacing w:val="1"/>
        </w:rPr>
        <w:t xml:space="preserve"> </w:t>
      </w:r>
      <w:r>
        <w:t>application</w:t>
      </w:r>
      <w:r>
        <w:rPr>
          <w:spacing w:val="-2"/>
        </w:rPr>
        <w:t xml:space="preserve"> </w:t>
      </w:r>
      <w:r>
        <w:t>is</w:t>
      </w:r>
      <w:r>
        <w:rPr>
          <w:spacing w:val="-2"/>
        </w:rPr>
        <w:t xml:space="preserve"> </w:t>
      </w:r>
      <w:r>
        <w:t>simultaneously accessed</w:t>
      </w:r>
      <w:r>
        <w:rPr>
          <w:spacing w:val="-1"/>
        </w:rPr>
        <w:t xml:space="preserve"> </w:t>
      </w:r>
      <w:r>
        <w:t>from more</w:t>
      </w:r>
      <w:r>
        <w:rPr>
          <w:spacing w:val="-2"/>
        </w:rPr>
        <w:t xml:space="preserve"> </w:t>
      </w:r>
      <w:r>
        <w:t>than one</w:t>
      </w:r>
      <w:r>
        <w:rPr>
          <w:spacing w:val="-2"/>
        </w:rPr>
        <w:t xml:space="preserve"> </w:t>
      </w:r>
      <w:r>
        <w:t>system.</w:t>
      </w:r>
    </w:p>
    <w:p w14:paraId="09D02720" w14:textId="77777777" w:rsidR="00D20335" w:rsidRDefault="00000000">
      <w:pPr>
        <w:pStyle w:val="BodyText"/>
        <w:spacing w:before="46" w:line="259" w:lineRule="auto"/>
        <w:ind w:left="100" w:right="308"/>
      </w:pPr>
      <w:r>
        <w:t>Simultaneous login from more than one place is tested. This system is user</w:t>
      </w:r>
      <w:r>
        <w:rPr>
          <w:spacing w:val="-77"/>
        </w:rPr>
        <w:t xml:space="preserve"> </w:t>
      </w:r>
      <w:r>
        <w:t>friendly so everyone can use easily. The end user can easily understand</w:t>
      </w:r>
      <w:r>
        <w:rPr>
          <w:spacing w:val="1"/>
        </w:rPr>
        <w:t xml:space="preserve"> </w:t>
      </w:r>
      <w:r>
        <w:t>how the whole system is implemented. The system is tested, implemented</w:t>
      </w:r>
      <w:r>
        <w:rPr>
          <w:spacing w:val="1"/>
        </w:rPr>
        <w:t xml:space="preserve"> </w:t>
      </w:r>
      <w:r>
        <w:t>and the performance is found to be satisfactory. All necessary output is</w:t>
      </w:r>
      <w:r>
        <w:rPr>
          <w:spacing w:val="1"/>
        </w:rPr>
        <w:t xml:space="preserve"> </w:t>
      </w:r>
      <w:r>
        <w:t>generated.</w:t>
      </w:r>
      <w:r>
        <w:rPr>
          <w:spacing w:val="-3"/>
        </w:rPr>
        <w:t xml:space="preserve"> </w:t>
      </w:r>
      <w:r>
        <w:t>Thus,</w:t>
      </w:r>
      <w:r>
        <w:rPr>
          <w:spacing w:val="-2"/>
        </w:rPr>
        <w:t xml:space="preserve"> </w:t>
      </w:r>
      <w:r>
        <w:t>the</w:t>
      </w:r>
      <w:r>
        <w:rPr>
          <w:spacing w:val="-1"/>
        </w:rPr>
        <w:t xml:space="preserve"> </w:t>
      </w:r>
      <w:r>
        <w:t>project</w:t>
      </w:r>
      <w:r>
        <w:rPr>
          <w:spacing w:val="-2"/>
        </w:rPr>
        <w:t xml:space="preserve"> </w:t>
      </w:r>
      <w:r>
        <w:t>is</w:t>
      </w:r>
      <w:r>
        <w:rPr>
          <w:spacing w:val="1"/>
        </w:rPr>
        <w:t xml:space="preserve"> </w:t>
      </w:r>
      <w:r>
        <w:t>completed</w:t>
      </w:r>
      <w:r>
        <w:rPr>
          <w:spacing w:val="-1"/>
        </w:rPr>
        <w:t xml:space="preserve"> </w:t>
      </w:r>
      <w:r>
        <w:t>successfully.</w:t>
      </w:r>
      <w:r>
        <w:rPr>
          <w:spacing w:val="-2"/>
        </w:rPr>
        <w:t xml:space="preserve"> </w:t>
      </w:r>
      <w:r>
        <w:t>Further</w:t>
      </w:r>
    </w:p>
    <w:p w14:paraId="1179A409" w14:textId="77777777" w:rsidR="00D20335" w:rsidRDefault="00000000">
      <w:pPr>
        <w:pStyle w:val="BodyText"/>
        <w:spacing w:before="46" w:line="259" w:lineRule="auto"/>
        <w:ind w:left="100" w:right="911"/>
      </w:pPr>
      <w:r>
        <w:t>enhancements can be made to the webpages, so that the webpages</w:t>
      </w:r>
      <w:r>
        <w:rPr>
          <w:spacing w:val="1"/>
        </w:rPr>
        <w:t xml:space="preserve"> </w:t>
      </w:r>
      <w:r>
        <w:t>functions</w:t>
      </w:r>
      <w:r>
        <w:rPr>
          <w:spacing w:val="-3"/>
        </w:rPr>
        <w:t xml:space="preserve"> </w:t>
      </w:r>
      <w:r>
        <w:t>very</w:t>
      </w:r>
      <w:r>
        <w:rPr>
          <w:spacing w:val="-3"/>
        </w:rPr>
        <w:t xml:space="preserve"> </w:t>
      </w:r>
      <w:r>
        <w:t>attractive</w:t>
      </w:r>
      <w:r>
        <w:rPr>
          <w:spacing w:val="-3"/>
        </w:rPr>
        <w:t xml:space="preserve"> </w:t>
      </w:r>
      <w:r>
        <w:t>and useful</w:t>
      </w:r>
      <w:r>
        <w:rPr>
          <w:spacing w:val="-1"/>
        </w:rPr>
        <w:t xml:space="preserve"> </w:t>
      </w:r>
      <w:r>
        <w:t>manner</w:t>
      </w:r>
      <w:r>
        <w:rPr>
          <w:spacing w:val="-4"/>
        </w:rPr>
        <w:t xml:space="preserve"> </w:t>
      </w:r>
      <w:r>
        <w:t>than</w:t>
      </w:r>
      <w:r>
        <w:rPr>
          <w:spacing w:val="-1"/>
        </w:rPr>
        <w:t xml:space="preserve"> </w:t>
      </w:r>
      <w:r>
        <w:t>the</w:t>
      </w:r>
      <w:r>
        <w:rPr>
          <w:spacing w:val="-3"/>
        </w:rPr>
        <w:t xml:space="preserve"> </w:t>
      </w:r>
      <w:r>
        <w:t>present</w:t>
      </w:r>
      <w:r>
        <w:rPr>
          <w:spacing w:val="-3"/>
        </w:rPr>
        <w:t xml:space="preserve"> </w:t>
      </w:r>
      <w:r>
        <w:t>one.</w:t>
      </w:r>
      <w:r>
        <w:rPr>
          <w:spacing w:val="-3"/>
        </w:rPr>
        <w:t xml:space="preserve"> </w:t>
      </w:r>
      <w:r>
        <w:t>The</w:t>
      </w:r>
      <w:r>
        <w:rPr>
          <w:spacing w:val="-77"/>
        </w:rPr>
        <w:t xml:space="preserve"> </w:t>
      </w:r>
      <w:r>
        <w:t>speed</w:t>
      </w:r>
      <w:r>
        <w:rPr>
          <w:spacing w:val="-2"/>
        </w:rPr>
        <w:t xml:space="preserve"> </w:t>
      </w:r>
      <w:r>
        <w:t>of</w:t>
      </w:r>
      <w:r>
        <w:rPr>
          <w:spacing w:val="-2"/>
        </w:rPr>
        <w:t xml:space="preserve"> </w:t>
      </w:r>
      <w:r>
        <w:t>the</w:t>
      </w:r>
      <w:r>
        <w:rPr>
          <w:spacing w:val="-2"/>
        </w:rPr>
        <w:t xml:space="preserve"> </w:t>
      </w:r>
      <w:r>
        <w:t>transactions</w:t>
      </w:r>
      <w:r>
        <w:rPr>
          <w:spacing w:val="-1"/>
        </w:rPr>
        <w:t xml:space="preserve"> </w:t>
      </w:r>
      <w:r>
        <w:t>become</w:t>
      </w:r>
      <w:r>
        <w:rPr>
          <w:spacing w:val="1"/>
        </w:rPr>
        <w:t xml:space="preserve"> </w:t>
      </w:r>
      <w:r>
        <w:t>more</w:t>
      </w:r>
      <w:r>
        <w:rPr>
          <w:spacing w:val="-2"/>
        </w:rPr>
        <w:t xml:space="preserve"> </w:t>
      </w:r>
      <w:r>
        <w:t>enough now.</w:t>
      </w:r>
    </w:p>
    <w:p w14:paraId="0296A399" w14:textId="77777777" w:rsidR="00D20335" w:rsidRDefault="00D20335">
      <w:pPr>
        <w:pStyle w:val="BodyText"/>
        <w:rPr>
          <w:sz w:val="34"/>
        </w:rPr>
      </w:pPr>
    </w:p>
    <w:p w14:paraId="680ECC24" w14:textId="77777777" w:rsidR="00D20335" w:rsidRDefault="00D20335">
      <w:pPr>
        <w:pStyle w:val="BodyText"/>
        <w:rPr>
          <w:sz w:val="34"/>
        </w:rPr>
      </w:pPr>
    </w:p>
    <w:p w14:paraId="1ABA7DB0" w14:textId="77777777" w:rsidR="00D20335" w:rsidRDefault="00D20335">
      <w:pPr>
        <w:pStyle w:val="BodyText"/>
        <w:rPr>
          <w:sz w:val="34"/>
        </w:rPr>
      </w:pPr>
    </w:p>
    <w:p w14:paraId="7F749609" w14:textId="77777777" w:rsidR="00D20335" w:rsidRDefault="00D20335">
      <w:pPr>
        <w:pStyle w:val="BodyText"/>
        <w:rPr>
          <w:sz w:val="34"/>
        </w:rPr>
      </w:pPr>
    </w:p>
    <w:p w14:paraId="1F4BF4B6" w14:textId="77777777" w:rsidR="00D20335" w:rsidRDefault="00D20335">
      <w:pPr>
        <w:sectPr w:rsidR="00D20335" w:rsidSect="0041721E">
          <w:pgSz w:w="12240" w:h="15840"/>
          <w:pgMar w:top="1500" w:right="900" w:bottom="280" w:left="1340" w:header="720" w:footer="720" w:gutter="0"/>
          <w:cols w:space="720"/>
        </w:sectPr>
      </w:pPr>
    </w:p>
    <w:p w14:paraId="69F98F28" w14:textId="77777777" w:rsidR="007E4A64" w:rsidRDefault="007E4A64" w:rsidP="007E4A64">
      <w:pPr>
        <w:pStyle w:val="Heading2"/>
        <w:spacing w:before="273"/>
        <w:ind w:right="651"/>
        <w:rPr>
          <w:u w:val="none"/>
        </w:rPr>
      </w:pPr>
      <w:r>
        <w:rPr>
          <w:u w:val="thick"/>
        </w:rPr>
        <w:lastRenderedPageBreak/>
        <w:t>Gantt</w:t>
      </w:r>
      <w:r>
        <w:rPr>
          <w:spacing w:val="-1"/>
          <w:u w:val="thick"/>
        </w:rPr>
        <w:t xml:space="preserve"> </w:t>
      </w:r>
      <w:r>
        <w:rPr>
          <w:u w:val="thick"/>
        </w:rPr>
        <w:t>Chart in</w:t>
      </w:r>
      <w:r>
        <w:rPr>
          <w:spacing w:val="-3"/>
          <w:u w:val="thick"/>
        </w:rPr>
        <w:t xml:space="preserve"> </w:t>
      </w:r>
      <w:r>
        <w:rPr>
          <w:u w:val="thick"/>
        </w:rPr>
        <w:t>terms</w:t>
      </w:r>
      <w:r>
        <w:rPr>
          <w:spacing w:val="-2"/>
          <w:u w:val="thick"/>
        </w:rPr>
        <w:t xml:space="preserve"> </w:t>
      </w:r>
      <w:proofErr w:type="gramStart"/>
      <w:r>
        <w:rPr>
          <w:u w:val="thick"/>
        </w:rPr>
        <w:t>Of</w:t>
      </w:r>
      <w:proofErr w:type="gramEnd"/>
      <w:r>
        <w:rPr>
          <w:u w:val="thick"/>
        </w:rPr>
        <w:t xml:space="preserve"> week</w:t>
      </w:r>
    </w:p>
    <w:p w14:paraId="3FF79F04" w14:textId="77777777" w:rsidR="00D20335" w:rsidRDefault="00D20335">
      <w:pPr>
        <w:pStyle w:val="BodyText"/>
        <w:rPr>
          <w:b/>
          <w:sz w:val="20"/>
        </w:rPr>
      </w:pPr>
    </w:p>
    <w:p w14:paraId="199C3F70" w14:textId="77777777" w:rsidR="00D20335" w:rsidRDefault="00D20335">
      <w:pPr>
        <w:pStyle w:val="BodyText"/>
        <w:rPr>
          <w:b/>
          <w:sz w:val="20"/>
        </w:rPr>
      </w:pPr>
    </w:p>
    <w:p w14:paraId="1A3A5D25" w14:textId="77777777" w:rsidR="00D20335" w:rsidRDefault="00D20335">
      <w:pPr>
        <w:pStyle w:val="BodyText"/>
        <w:rPr>
          <w:b/>
          <w:sz w:val="20"/>
        </w:rPr>
      </w:pPr>
    </w:p>
    <w:p w14:paraId="4C14036C" w14:textId="77777777" w:rsidR="00D20335" w:rsidRDefault="00D20335">
      <w:pPr>
        <w:pStyle w:val="BodyText"/>
        <w:rPr>
          <w:b/>
          <w:sz w:val="20"/>
        </w:rPr>
      </w:pPr>
    </w:p>
    <w:p w14:paraId="36D41BCE" w14:textId="77777777" w:rsidR="00D20335" w:rsidRDefault="00D20335">
      <w:pPr>
        <w:pStyle w:val="BodyText"/>
        <w:rPr>
          <w:b/>
          <w:sz w:val="20"/>
        </w:rPr>
      </w:pPr>
    </w:p>
    <w:p w14:paraId="023B71F3" w14:textId="77777777" w:rsidR="00D20335" w:rsidRDefault="00D20335">
      <w:pPr>
        <w:pStyle w:val="BodyText"/>
        <w:rPr>
          <w:b/>
          <w:sz w:val="27"/>
        </w:rPr>
      </w:pPr>
    </w:p>
    <w:p w14:paraId="3D8F2F06" w14:textId="77777777" w:rsidR="00D20335" w:rsidRDefault="00000000">
      <w:pPr>
        <w:pStyle w:val="BodyText"/>
        <w:ind w:left="100"/>
        <w:rPr>
          <w:sz w:val="20"/>
        </w:rPr>
      </w:pPr>
      <w:r>
        <w:rPr>
          <w:noProof/>
          <w:sz w:val="20"/>
        </w:rPr>
        <w:drawing>
          <wp:inline distT="0" distB="0" distL="0" distR="0" wp14:anchorId="21C359AD" wp14:editId="5E53F40C">
            <wp:extent cx="6186702" cy="4657248"/>
            <wp:effectExtent l="0" t="0" r="0" b="0"/>
            <wp:docPr id="3" name="image4.png" descr="A picture containing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1" cstate="print"/>
                    <a:stretch>
                      <a:fillRect/>
                    </a:stretch>
                  </pic:blipFill>
                  <pic:spPr>
                    <a:xfrm>
                      <a:off x="0" y="0"/>
                      <a:ext cx="6186702" cy="4657248"/>
                    </a:xfrm>
                    <a:prstGeom prst="rect">
                      <a:avLst/>
                    </a:prstGeom>
                  </pic:spPr>
                </pic:pic>
              </a:graphicData>
            </a:graphic>
          </wp:inline>
        </w:drawing>
      </w:r>
    </w:p>
    <w:sectPr w:rsidR="00D20335" w:rsidSect="0041721E">
      <w:pgSz w:w="12240" w:h="15840"/>
      <w:pgMar w:top="1500" w:right="9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4"/>
    <w:multiLevelType w:val="multilevel"/>
    <w:tmpl w:val="00000004"/>
    <w:name w:val="WWNum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5"/>
    <w:multiLevelType w:val="multilevel"/>
    <w:tmpl w:val="00000005"/>
    <w:name w:val="WWNum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1F471985"/>
    <w:multiLevelType w:val="hybridMultilevel"/>
    <w:tmpl w:val="928A5CB0"/>
    <w:lvl w:ilvl="0" w:tplc="660E9FA2">
      <w:start w:val="1"/>
      <w:numFmt w:val="decimal"/>
      <w:lvlText w:val="%1."/>
      <w:lvlJc w:val="left"/>
      <w:pPr>
        <w:ind w:left="1080" w:hanging="360"/>
      </w:pPr>
      <w:rPr>
        <w:rFonts w:ascii="Times New Roman" w:eastAsia="Times New Roman" w:hAnsi="Times New Roman" w:cs="Times New Roman" w:hint="default"/>
        <w:b/>
        <w:bCs/>
        <w:w w:val="100"/>
        <w:sz w:val="22"/>
        <w:szCs w:val="22"/>
        <w:lang w:val="en-US" w:eastAsia="en-US" w:bidi="ar-SA"/>
      </w:rPr>
    </w:lvl>
    <w:lvl w:ilvl="1" w:tplc="4B22A660">
      <w:numFmt w:val="bullet"/>
      <w:lvlText w:val=""/>
      <w:lvlJc w:val="left"/>
      <w:pPr>
        <w:ind w:left="1804" w:hanging="360"/>
      </w:pPr>
      <w:rPr>
        <w:rFonts w:ascii="Symbol" w:eastAsia="Symbol" w:hAnsi="Symbol" w:cs="Symbol" w:hint="default"/>
        <w:w w:val="99"/>
        <w:sz w:val="32"/>
        <w:szCs w:val="32"/>
        <w:lang w:val="en-US" w:eastAsia="en-US" w:bidi="ar-SA"/>
      </w:rPr>
    </w:lvl>
    <w:lvl w:ilvl="2" w:tplc="3A3C5E0C">
      <w:numFmt w:val="bullet"/>
      <w:lvlText w:val="•"/>
      <w:lvlJc w:val="left"/>
      <w:pPr>
        <w:ind w:left="2754" w:hanging="360"/>
      </w:pPr>
      <w:rPr>
        <w:rFonts w:hint="default"/>
        <w:lang w:val="en-US" w:eastAsia="en-US" w:bidi="ar-SA"/>
      </w:rPr>
    </w:lvl>
    <w:lvl w:ilvl="3" w:tplc="895028B2">
      <w:numFmt w:val="bullet"/>
      <w:lvlText w:val="•"/>
      <w:lvlJc w:val="left"/>
      <w:pPr>
        <w:ind w:left="3694" w:hanging="360"/>
      </w:pPr>
      <w:rPr>
        <w:rFonts w:hint="default"/>
        <w:lang w:val="en-US" w:eastAsia="en-US" w:bidi="ar-SA"/>
      </w:rPr>
    </w:lvl>
    <w:lvl w:ilvl="4" w:tplc="7C92891E">
      <w:numFmt w:val="bullet"/>
      <w:lvlText w:val="•"/>
      <w:lvlJc w:val="left"/>
      <w:pPr>
        <w:ind w:left="4634" w:hanging="360"/>
      </w:pPr>
      <w:rPr>
        <w:rFonts w:hint="default"/>
        <w:lang w:val="en-US" w:eastAsia="en-US" w:bidi="ar-SA"/>
      </w:rPr>
    </w:lvl>
    <w:lvl w:ilvl="5" w:tplc="E56E5860">
      <w:numFmt w:val="bullet"/>
      <w:lvlText w:val="•"/>
      <w:lvlJc w:val="left"/>
      <w:pPr>
        <w:ind w:left="5574" w:hanging="360"/>
      </w:pPr>
      <w:rPr>
        <w:rFonts w:hint="default"/>
        <w:lang w:val="en-US" w:eastAsia="en-US" w:bidi="ar-SA"/>
      </w:rPr>
    </w:lvl>
    <w:lvl w:ilvl="6" w:tplc="EC0C32F8">
      <w:numFmt w:val="bullet"/>
      <w:lvlText w:val="•"/>
      <w:lvlJc w:val="left"/>
      <w:pPr>
        <w:ind w:left="6514" w:hanging="360"/>
      </w:pPr>
      <w:rPr>
        <w:rFonts w:hint="default"/>
        <w:lang w:val="en-US" w:eastAsia="en-US" w:bidi="ar-SA"/>
      </w:rPr>
    </w:lvl>
    <w:lvl w:ilvl="7" w:tplc="DBDAED98">
      <w:numFmt w:val="bullet"/>
      <w:lvlText w:val="•"/>
      <w:lvlJc w:val="left"/>
      <w:pPr>
        <w:ind w:left="7454" w:hanging="360"/>
      </w:pPr>
      <w:rPr>
        <w:rFonts w:hint="default"/>
        <w:lang w:val="en-US" w:eastAsia="en-US" w:bidi="ar-SA"/>
      </w:rPr>
    </w:lvl>
    <w:lvl w:ilvl="8" w:tplc="71B24986">
      <w:numFmt w:val="bullet"/>
      <w:lvlText w:val="•"/>
      <w:lvlJc w:val="left"/>
      <w:pPr>
        <w:ind w:left="8394" w:hanging="360"/>
      </w:pPr>
      <w:rPr>
        <w:rFonts w:hint="default"/>
        <w:lang w:val="en-US" w:eastAsia="en-US" w:bidi="ar-SA"/>
      </w:rPr>
    </w:lvl>
  </w:abstractNum>
  <w:abstractNum w:abstractNumId="4" w15:restartNumberingAfterBreak="0">
    <w:nsid w:val="26217F35"/>
    <w:multiLevelType w:val="hybridMultilevel"/>
    <w:tmpl w:val="F78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75314"/>
    <w:multiLevelType w:val="hybridMultilevel"/>
    <w:tmpl w:val="B4802F76"/>
    <w:lvl w:ilvl="0" w:tplc="4648A976">
      <w:numFmt w:val="bullet"/>
      <w:lvlText w:val=""/>
      <w:lvlJc w:val="left"/>
      <w:pPr>
        <w:ind w:left="1180" w:hanging="360"/>
      </w:pPr>
      <w:rPr>
        <w:rFonts w:ascii="Symbol" w:eastAsia="Symbol" w:hAnsi="Symbol" w:cs="Symbol" w:hint="default"/>
        <w:w w:val="99"/>
        <w:sz w:val="32"/>
        <w:szCs w:val="32"/>
        <w:lang w:val="en-US" w:eastAsia="en-US" w:bidi="ar-SA"/>
      </w:rPr>
    </w:lvl>
    <w:lvl w:ilvl="1" w:tplc="B5ACF502">
      <w:numFmt w:val="bullet"/>
      <w:lvlText w:val="•"/>
      <w:lvlJc w:val="left"/>
      <w:pPr>
        <w:ind w:left="2062" w:hanging="360"/>
      </w:pPr>
      <w:rPr>
        <w:rFonts w:hint="default"/>
        <w:lang w:val="en-US" w:eastAsia="en-US" w:bidi="ar-SA"/>
      </w:rPr>
    </w:lvl>
    <w:lvl w:ilvl="2" w:tplc="D3F62B94">
      <w:numFmt w:val="bullet"/>
      <w:lvlText w:val="•"/>
      <w:lvlJc w:val="left"/>
      <w:pPr>
        <w:ind w:left="2944" w:hanging="360"/>
      </w:pPr>
      <w:rPr>
        <w:rFonts w:hint="default"/>
        <w:lang w:val="en-US" w:eastAsia="en-US" w:bidi="ar-SA"/>
      </w:rPr>
    </w:lvl>
    <w:lvl w:ilvl="3" w:tplc="2BE41190">
      <w:numFmt w:val="bullet"/>
      <w:lvlText w:val="•"/>
      <w:lvlJc w:val="left"/>
      <w:pPr>
        <w:ind w:left="3826" w:hanging="360"/>
      </w:pPr>
      <w:rPr>
        <w:rFonts w:hint="default"/>
        <w:lang w:val="en-US" w:eastAsia="en-US" w:bidi="ar-SA"/>
      </w:rPr>
    </w:lvl>
    <w:lvl w:ilvl="4" w:tplc="02245906">
      <w:numFmt w:val="bullet"/>
      <w:lvlText w:val="•"/>
      <w:lvlJc w:val="left"/>
      <w:pPr>
        <w:ind w:left="4708" w:hanging="360"/>
      </w:pPr>
      <w:rPr>
        <w:rFonts w:hint="default"/>
        <w:lang w:val="en-US" w:eastAsia="en-US" w:bidi="ar-SA"/>
      </w:rPr>
    </w:lvl>
    <w:lvl w:ilvl="5" w:tplc="A00ED85A">
      <w:numFmt w:val="bullet"/>
      <w:lvlText w:val="•"/>
      <w:lvlJc w:val="left"/>
      <w:pPr>
        <w:ind w:left="5590" w:hanging="360"/>
      </w:pPr>
      <w:rPr>
        <w:rFonts w:hint="default"/>
        <w:lang w:val="en-US" w:eastAsia="en-US" w:bidi="ar-SA"/>
      </w:rPr>
    </w:lvl>
    <w:lvl w:ilvl="6" w:tplc="94E6A4B8">
      <w:numFmt w:val="bullet"/>
      <w:lvlText w:val="•"/>
      <w:lvlJc w:val="left"/>
      <w:pPr>
        <w:ind w:left="6472" w:hanging="360"/>
      </w:pPr>
      <w:rPr>
        <w:rFonts w:hint="default"/>
        <w:lang w:val="en-US" w:eastAsia="en-US" w:bidi="ar-SA"/>
      </w:rPr>
    </w:lvl>
    <w:lvl w:ilvl="7" w:tplc="D76E5378">
      <w:numFmt w:val="bullet"/>
      <w:lvlText w:val="•"/>
      <w:lvlJc w:val="left"/>
      <w:pPr>
        <w:ind w:left="7354" w:hanging="360"/>
      </w:pPr>
      <w:rPr>
        <w:rFonts w:hint="default"/>
        <w:lang w:val="en-US" w:eastAsia="en-US" w:bidi="ar-SA"/>
      </w:rPr>
    </w:lvl>
    <w:lvl w:ilvl="8" w:tplc="A9FCD290">
      <w:numFmt w:val="bullet"/>
      <w:lvlText w:val="•"/>
      <w:lvlJc w:val="left"/>
      <w:pPr>
        <w:ind w:left="8236" w:hanging="360"/>
      </w:pPr>
      <w:rPr>
        <w:rFonts w:hint="default"/>
        <w:lang w:val="en-US" w:eastAsia="en-US" w:bidi="ar-SA"/>
      </w:rPr>
    </w:lvl>
  </w:abstractNum>
  <w:abstractNum w:abstractNumId="6" w15:restartNumberingAfterBreak="0">
    <w:nsid w:val="63C7164E"/>
    <w:multiLevelType w:val="hybridMultilevel"/>
    <w:tmpl w:val="AA702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42815"/>
    <w:multiLevelType w:val="hybridMultilevel"/>
    <w:tmpl w:val="428EBA7A"/>
    <w:lvl w:ilvl="0" w:tplc="7BFC197C">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D3588"/>
    <w:multiLevelType w:val="hybridMultilevel"/>
    <w:tmpl w:val="3E12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321188">
    <w:abstractNumId w:val="5"/>
  </w:num>
  <w:num w:numId="2" w16cid:durableId="1959868968">
    <w:abstractNumId w:val="3"/>
  </w:num>
  <w:num w:numId="3" w16cid:durableId="400951406">
    <w:abstractNumId w:val="4"/>
  </w:num>
  <w:num w:numId="4" w16cid:durableId="460272268">
    <w:abstractNumId w:val="8"/>
  </w:num>
  <w:num w:numId="5" w16cid:durableId="1120535150">
    <w:abstractNumId w:val="6"/>
  </w:num>
  <w:num w:numId="6" w16cid:durableId="205997206">
    <w:abstractNumId w:val="7"/>
  </w:num>
  <w:num w:numId="7" w16cid:durableId="798954058">
    <w:abstractNumId w:val="0"/>
    <w:lvlOverride w:ilvl="0"/>
    <w:lvlOverride w:ilvl="1"/>
    <w:lvlOverride w:ilvl="2"/>
    <w:lvlOverride w:ilvl="3"/>
    <w:lvlOverride w:ilvl="4"/>
    <w:lvlOverride w:ilvl="5"/>
    <w:lvlOverride w:ilvl="6"/>
    <w:lvlOverride w:ilvl="7"/>
    <w:lvlOverride w:ilvl="8"/>
  </w:num>
  <w:num w:numId="8" w16cid:durableId="1350716416">
    <w:abstractNumId w:val="1"/>
  </w:num>
  <w:num w:numId="9" w16cid:durableId="1646356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35"/>
    <w:rsid w:val="00006AC1"/>
    <w:rsid w:val="002613A7"/>
    <w:rsid w:val="003D0012"/>
    <w:rsid w:val="0041721E"/>
    <w:rsid w:val="005F05A8"/>
    <w:rsid w:val="007E4A64"/>
    <w:rsid w:val="00807F68"/>
    <w:rsid w:val="00816F5C"/>
    <w:rsid w:val="009948FD"/>
    <w:rsid w:val="009D596F"/>
    <w:rsid w:val="00AB0F63"/>
    <w:rsid w:val="00D2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69E7"/>
  <w15:docId w15:val="{CF761D1A-8494-4D69-AE88-7DA1C449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right="445"/>
      <w:jc w:val="center"/>
      <w:outlineLvl w:val="0"/>
    </w:pPr>
    <w:rPr>
      <w:b/>
      <w:bCs/>
      <w:sz w:val="44"/>
      <w:szCs w:val="44"/>
    </w:rPr>
  </w:style>
  <w:style w:type="paragraph" w:styleId="Heading2">
    <w:name w:val="heading 2"/>
    <w:basedOn w:val="Normal"/>
    <w:uiPriority w:val="9"/>
    <w:unhideWhenUsed/>
    <w:qFormat/>
    <w:pPr>
      <w:spacing w:before="84"/>
      <w:ind w:right="413"/>
      <w:jc w:val="center"/>
      <w:outlineLvl w:val="1"/>
    </w:pPr>
    <w:rPr>
      <w:b/>
      <w:bCs/>
      <w:sz w:val="40"/>
      <w:szCs w:val="40"/>
      <w:u w:val="single" w:color="000000"/>
    </w:rPr>
  </w:style>
  <w:style w:type="paragraph" w:styleId="Heading3">
    <w:name w:val="heading 3"/>
    <w:basedOn w:val="Normal"/>
    <w:uiPriority w:val="9"/>
    <w:unhideWhenUsed/>
    <w:qFormat/>
    <w:pPr>
      <w:ind w:right="365"/>
      <w:jc w:val="center"/>
      <w:outlineLvl w:val="2"/>
    </w:pPr>
    <w:rPr>
      <w:b/>
      <w:bCs/>
      <w:sz w:val="36"/>
      <w:szCs w:val="36"/>
    </w:rPr>
  </w:style>
  <w:style w:type="paragraph" w:styleId="Heading4">
    <w:name w:val="heading 4"/>
    <w:basedOn w:val="Normal"/>
    <w:uiPriority w:val="9"/>
    <w:unhideWhenUsed/>
    <w:qFormat/>
    <w:pPr>
      <w:ind w:left="806" w:hanging="360"/>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72"/>
      <w:ind w:left="1738" w:right="2182"/>
      <w:jc w:val="center"/>
    </w:pPr>
    <w:rPr>
      <w:b/>
      <w:bCs/>
      <w:sz w:val="48"/>
      <w:szCs w:val="48"/>
    </w:rPr>
  </w:style>
  <w:style w:type="paragraph" w:styleId="ListParagraph">
    <w:name w:val="List Paragraph"/>
    <w:basedOn w:val="Normal"/>
    <w:qFormat/>
    <w:pPr>
      <w:spacing w:before="28"/>
      <w:ind w:left="153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613A7"/>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64964">
      <w:bodyDiv w:val="1"/>
      <w:marLeft w:val="0"/>
      <w:marRight w:val="0"/>
      <w:marTop w:val="0"/>
      <w:marBottom w:val="0"/>
      <w:divBdr>
        <w:top w:val="none" w:sz="0" w:space="0" w:color="auto"/>
        <w:left w:val="none" w:sz="0" w:space="0" w:color="auto"/>
        <w:bottom w:val="none" w:sz="0" w:space="0" w:color="auto"/>
        <w:right w:val="none" w:sz="0" w:space="0" w:color="auto"/>
      </w:divBdr>
      <w:divsChild>
        <w:div w:id="240721475">
          <w:marLeft w:val="0"/>
          <w:marRight w:val="0"/>
          <w:marTop w:val="0"/>
          <w:marBottom w:val="0"/>
          <w:divBdr>
            <w:top w:val="none" w:sz="0" w:space="0" w:color="auto"/>
            <w:left w:val="none" w:sz="0" w:space="0" w:color="auto"/>
            <w:bottom w:val="none" w:sz="0" w:space="0" w:color="auto"/>
            <w:right w:val="none" w:sz="0" w:space="0" w:color="auto"/>
          </w:divBdr>
          <w:divsChild>
            <w:div w:id="20473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2516">
      <w:bodyDiv w:val="1"/>
      <w:marLeft w:val="0"/>
      <w:marRight w:val="0"/>
      <w:marTop w:val="0"/>
      <w:marBottom w:val="0"/>
      <w:divBdr>
        <w:top w:val="none" w:sz="0" w:space="0" w:color="auto"/>
        <w:left w:val="none" w:sz="0" w:space="0" w:color="auto"/>
        <w:bottom w:val="none" w:sz="0" w:space="0" w:color="auto"/>
        <w:right w:val="none" w:sz="0" w:space="0" w:color="auto"/>
      </w:divBdr>
    </w:div>
    <w:div w:id="1129318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E5B7-E022-42B6-8CBF-150C5481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12</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Arnav Singh</dc:creator>
  <cp:lastModifiedBy>student</cp:lastModifiedBy>
  <cp:revision>3</cp:revision>
  <dcterms:created xsi:type="dcterms:W3CDTF">2023-04-18T09:19:00Z</dcterms:created>
  <dcterms:modified xsi:type="dcterms:W3CDTF">2023-04-25T09:01:00Z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2022-09-10T00:00:00Z</vt:filetime>
  </property>
  <property fmtid="{D5CDD505-2E9C-101B-9397-08002B2CF9AE}" pid="3" name="Creator">
    <vt:lpwstr>Microsoft® Word for Microsoft 365</vt:lpwstr>
  </property>
  <property fmtid="{D5CDD505-2E9C-101B-9397-08002B2CF9AE}" pid="4" name="LastSaved">
    <vt:filetime>2023-04-11T00:00:00Z</vt:filetime>
  </property>
</Properties>
</file>